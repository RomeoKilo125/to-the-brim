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9138" w14:textId="4944ED81" w:rsidR="00DA6A7A" w:rsidRDefault="00DA6A7A" w:rsidP="003E7103">
      <w:pPr>
        <w:tabs>
          <w:tab w:val="left" w:pos="3840"/>
        </w:tabs>
      </w:pPr>
    </w:p>
    <w:p w14:paraId="214FFC92" w14:textId="14992C6E" w:rsidR="00DA6A7A" w:rsidRDefault="00DA6A7A" w:rsidP="003E7103">
      <w:pPr>
        <w:tabs>
          <w:tab w:val="left" w:pos="3840"/>
        </w:tabs>
      </w:pPr>
    </w:p>
    <w:p w14:paraId="42CEFB1D" w14:textId="5EF77A2C" w:rsidR="00B1654A" w:rsidRDefault="00B1654A" w:rsidP="003E7103">
      <w:pPr>
        <w:tabs>
          <w:tab w:val="left" w:pos="3840"/>
        </w:tabs>
      </w:pPr>
    </w:p>
    <w:tbl>
      <w:tblPr>
        <w:tblStyle w:val="TableGrid"/>
        <w:tblW w:w="0" w:type="auto"/>
        <w:tblInd w:w="85" w:type="dxa"/>
        <w:tblLook w:val="04A0" w:firstRow="1" w:lastRow="0" w:firstColumn="1" w:lastColumn="0" w:noHBand="0" w:noVBand="1"/>
      </w:tblPr>
      <w:tblGrid>
        <w:gridCol w:w="4590"/>
        <w:gridCol w:w="4675"/>
      </w:tblGrid>
      <w:tr w:rsidR="00B1654A" w:rsidRPr="005D3B63" w14:paraId="25F724CA" w14:textId="77777777" w:rsidTr="00917B46">
        <w:trPr>
          <w:trHeight w:val="1979"/>
        </w:trPr>
        <w:tc>
          <w:tcPr>
            <w:tcW w:w="4590" w:type="dxa"/>
          </w:tcPr>
          <w:p w14:paraId="380A0AF9" w14:textId="50613211" w:rsidR="00B1654A" w:rsidRPr="005D3B63" w:rsidRDefault="00A00341" w:rsidP="00B1654A">
            <w:pPr>
              <w:tabs>
                <w:tab w:val="left" w:pos="3840"/>
              </w:tabs>
              <w:rPr>
                <w:rFonts w:ascii="Ink Free" w:hAnsi="Ink Free"/>
                <w:b/>
                <w:bCs/>
                <w:sz w:val="24"/>
                <w:szCs w:val="24"/>
                <w:highlight w:val="lightGray"/>
              </w:rPr>
            </w:pPr>
            <w:proofErr w:type="spellStart"/>
            <w:r w:rsidRPr="005D3B63">
              <w:rPr>
                <w:rFonts w:ascii="Ink Free" w:hAnsi="Ink Free"/>
                <w:b/>
                <w:bCs/>
                <w:sz w:val="24"/>
                <w:szCs w:val="24"/>
                <w:highlight w:val="lightGray"/>
              </w:rPr>
              <w:t>Dropps</w:t>
            </w:r>
            <w:proofErr w:type="spellEnd"/>
            <w:r w:rsidRPr="005D3B63">
              <w:rPr>
                <w:rFonts w:ascii="Ink Free" w:hAnsi="Ink Free"/>
                <w:b/>
                <w:bCs/>
                <w:sz w:val="24"/>
                <w:szCs w:val="24"/>
                <w:highlight w:val="lightGray"/>
              </w:rPr>
              <w:t>-</w:t>
            </w:r>
            <w:r w:rsidR="00B1654A" w:rsidRPr="005D3B63">
              <w:rPr>
                <w:rFonts w:ascii="Ink Free" w:hAnsi="Ink Free"/>
                <w:b/>
                <w:bCs/>
                <w:sz w:val="24"/>
                <w:szCs w:val="24"/>
                <w:highlight w:val="lightGray"/>
              </w:rPr>
              <w:t>Clean Scent Laundry Pods</w:t>
            </w:r>
          </w:p>
          <w:p w14:paraId="791A6FCE" w14:textId="77777777" w:rsidR="00987FB2" w:rsidRPr="005D3B63" w:rsidRDefault="00987FB2" w:rsidP="00987FB2">
            <w:pPr>
              <w:tabs>
                <w:tab w:val="left" w:pos="3840"/>
              </w:tabs>
              <w:rPr>
                <w:rFonts w:ascii="Ink Free" w:hAnsi="Ink Free"/>
                <w:b/>
                <w:bCs/>
                <w:sz w:val="24"/>
                <w:szCs w:val="24"/>
                <w:highlight w:val="lightGray"/>
              </w:rPr>
            </w:pPr>
            <w:r w:rsidRPr="005D3B63">
              <w:rPr>
                <w:rFonts w:ascii="Ink Free" w:hAnsi="Ink Free"/>
                <w:b/>
                <w:bCs/>
                <w:sz w:val="24"/>
                <w:szCs w:val="24"/>
                <w:highlight w:val="lightGray"/>
              </w:rPr>
              <w:t>1 pod= 1 load; 2 can be used for large loads/</w:t>
            </w:r>
            <w:proofErr w:type="gramStart"/>
            <w:r w:rsidRPr="005D3B63">
              <w:rPr>
                <w:rFonts w:ascii="Ink Free" w:hAnsi="Ink Free"/>
                <w:b/>
                <w:bCs/>
                <w:sz w:val="24"/>
                <w:szCs w:val="24"/>
                <w:highlight w:val="lightGray"/>
              </w:rPr>
              <w:t>high capacity</w:t>
            </w:r>
            <w:proofErr w:type="gramEnd"/>
            <w:r w:rsidRPr="005D3B63">
              <w:rPr>
                <w:rFonts w:ascii="Ink Free" w:hAnsi="Ink Free"/>
                <w:b/>
                <w:bCs/>
                <w:sz w:val="24"/>
                <w:szCs w:val="24"/>
                <w:highlight w:val="lightGray"/>
              </w:rPr>
              <w:t xml:space="preserve"> machines</w:t>
            </w:r>
          </w:p>
          <w:p w14:paraId="1F61FD30" w14:textId="272DE2F2" w:rsidR="00B1654A" w:rsidRPr="005D3B63" w:rsidRDefault="00B1654A" w:rsidP="003E7103">
            <w:pPr>
              <w:tabs>
                <w:tab w:val="left" w:pos="3840"/>
              </w:tabs>
              <w:rPr>
                <w:rFonts w:ascii="Ink Free" w:hAnsi="Ink Free"/>
                <w:b/>
                <w:bCs/>
                <w:highlight w:val="lightGray"/>
              </w:rPr>
            </w:pPr>
            <w:r w:rsidRPr="005D3B63">
              <w:rPr>
                <w:rFonts w:ascii="Ink Free" w:hAnsi="Ink Free"/>
                <w:b/>
                <w:bCs/>
                <w:highlight w:val="lightGray"/>
              </w:rPr>
              <w:t xml:space="preserve">Alcohols, ethoxylated </w:t>
            </w:r>
            <w:proofErr w:type="gramStart"/>
            <w:r w:rsidRPr="005D3B63">
              <w:rPr>
                <w:rFonts w:ascii="Ink Free" w:hAnsi="Ink Free"/>
                <w:b/>
                <w:bCs/>
                <w:highlight w:val="lightGray"/>
              </w:rPr>
              <w:t>glycerin</w:t>
            </w:r>
            <w:r w:rsidR="00A00341" w:rsidRPr="005D3B63">
              <w:rPr>
                <w:rFonts w:ascii="Ink Free" w:hAnsi="Ink Free"/>
                <w:b/>
                <w:bCs/>
                <w:highlight w:val="lightGray"/>
              </w:rPr>
              <w:t xml:space="preserve"> </w:t>
            </w:r>
            <w:r w:rsidRPr="005D3B63">
              <w:rPr>
                <w:rFonts w:ascii="Ink Free" w:hAnsi="Ink Free"/>
                <w:b/>
                <w:bCs/>
                <w:highlight w:val="lightGray"/>
              </w:rPr>
              <w:t>,</w:t>
            </w:r>
            <w:proofErr w:type="gramEnd"/>
            <w:r w:rsidRPr="005D3B63">
              <w:rPr>
                <w:rFonts w:ascii="Ink Free" w:hAnsi="Ink Free"/>
                <w:b/>
                <w:bCs/>
                <w:highlight w:val="lightGray"/>
              </w:rPr>
              <w:t xml:space="preserve"> alkyl ether sulfate, sodium salt, water, subtilisin</w:t>
            </w:r>
            <w:r w:rsidR="00A00341" w:rsidRPr="005D3B63">
              <w:rPr>
                <w:rFonts w:ascii="Ink Free" w:hAnsi="Ink Free"/>
                <w:b/>
                <w:bCs/>
                <w:highlight w:val="lightGray"/>
              </w:rPr>
              <w:t>,</w:t>
            </w:r>
            <w:r w:rsidRPr="005D3B63">
              <w:rPr>
                <w:rFonts w:ascii="Ink Free" w:hAnsi="Ink Free"/>
                <w:b/>
                <w:bCs/>
                <w:highlight w:val="lightGray"/>
              </w:rPr>
              <w:t xml:space="preserve"> alpha amylase</w:t>
            </w:r>
            <w:r w:rsidR="00A00341" w:rsidRPr="005D3B63">
              <w:rPr>
                <w:rFonts w:ascii="Ink Free" w:hAnsi="Ink Free"/>
                <w:b/>
                <w:bCs/>
                <w:highlight w:val="lightGray"/>
              </w:rPr>
              <w:t>,</w:t>
            </w:r>
            <w:r w:rsidRPr="005D3B63">
              <w:rPr>
                <w:rFonts w:ascii="Ink Free" w:hAnsi="Ink Free"/>
                <w:b/>
                <w:bCs/>
                <w:highlight w:val="lightGray"/>
              </w:rPr>
              <w:t xml:space="preserve"> polyethylene glycol </w:t>
            </w:r>
            <w:proofErr w:type="spellStart"/>
            <w:r w:rsidRPr="005D3B63">
              <w:rPr>
                <w:rFonts w:ascii="Ink Free" w:hAnsi="Ink Free"/>
                <w:b/>
                <w:bCs/>
                <w:highlight w:val="lightGray"/>
              </w:rPr>
              <w:t>monododecyl</w:t>
            </w:r>
            <w:proofErr w:type="spellEnd"/>
            <w:r w:rsidRPr="005D3B63">
              <w:rPr>
                <w:rFonts w:ascii="Ink Free" w:hAnsi="Ink Free"/>
                <w:b/>
                <w:bCs/>
                <w:highlight w:val="lightGray"/>
              </w:rPr>
              <w:t xml:space="preserve"> ether, orange oil, fir needle oil, polyvinyl alcohol film with bittering agent</w:t>
            </w:r>
          </w:p>
        </w:tc>
        <w:tc>
          <w:tcPr>
            <w:tcW w:w="4675" w:type="dxa"/>
          </w:tcPr>
          <w:p w14:paraId="022F834D" w14:textId="3FF1C8B5" w:rsidR="00A00341" w:rsidRPr="005D3B63" w:rsidRDefault="00A00341" w:rsidP="00A00341">
            <w:pPr>
              <w:tabs>
                <w:tab w:val="left" w:pos="3840"/>
              </w:tabs>
              <w:rPr>
                <w:rFonts w:ascii="Ink Free" w:hAnsi="Ink Free"/>
                <w:b/>
                <w:bCs/>
                <w:sz w:val="24"/>
                <w:szCs w:val="24"/>
                <w:highlight w:val="lightGray"/>
              </w:rPr>
            </w:pPr>
            <w:proofErr w:type="spellStart"/>
            <w:r w:rsidRPr="005D3B63">
              <w:rPr>
                <w:rFonts w:ascii="Ink Free" w:hAnsi="Ink Free"/>
                <w:b/>
                <w:bCs/>
                <w:sz w:val="24"/>
                <w:szCs w:val="24"/>
                <w:highlight w:val="lightGray"/>
              </w:rPr>
              <w:t>Dropps</w:t>
            </w:r>
            <w:proofErr w:type="spellEnd"/>
            <w:r w:rsidRPr="005D3B63">
              <w:rPr>
                <w:rFonts w:ascii="Ink Free" w:hAnsi="Ink Free"/>
                <w:b/>
                <w:bCs/>
                <w:sz w:val="24"/>
                <w:szCs w:val="24"/>
                <w:highlight w:val="lightGray"/>
              </w:rPr>
              <w:t>-</w:t>
            </w:r>
            <w:r w:rsidR="00B1654A" w:rsidRPr="005D3B63">
              <w:rPr>
                <w:rFonts w:ascii="Ink Free" w:hAnsi="Ink Free"/>
                <w:b/>
                <w:bCs/>
                <w:sz w:val="24"/>
                <w:szCs w:val="24"/>
                <w:highlight w:val="lightGray"/>
              </w:rPr>
              <w:t>Unscented Laundry Pods</w:t>
            </w:r>
          </w:p>
          <w:p w14:paraId="52C450EB" w14:textId="77777777" w:rsidR="00987FB2" w:rsidRPr="005D3B63" w:rsidRDefault="00987FB2" w:rsidP="00987FB2">
            <w:pPr>
              <w:tabs>
                <w:tab w:val="left" w:pos="3840"/>
              </w:tabs>
              <w:rPr>
                <w:rFonts w:ascii="Ink Free" w:hAnsi="Ink Free"/>
                <w:b/>
                <w:bCs/>
                <w:sz w:val="24"/>
                <w:szCs w:val="24"/>
                <w:highlight w:val="lightGray"/>
              </w:rPr>
            </w:pPr>
            <w:r w:rsidRPr="005D3B63">
              <w:rPr>
                <w:rFonts w:ascii="Ink Free" w:hAnsi="Ink Free"/>
                <w:b/>
                <w:bCs/>
                <w:sz w:val="24"/>
                <w:szCs w:val="24"/>
                <w:highlight w:val="lightGray"/>
              </w:rPr>
              <w:t>1 pod= 1 load; 2 can be used for large loads/</w:t>
            </w:r>
            <w:proofErr w:type="gramStart"/>
            <w:r w:rsidRPr="005D3B63">
              <w:rPr>
                <w:rFonts w:ascii="Ink Free" w:hAnsi="Ink Free"/>
                <w:b/>
                <w:bCs/>
                <w:sz w:val="24"/>
                <w:szCs w:val="24"/>
                <w:highlight w:val="lightGray"/>
              </w:rPr>
              <w:t>high capacity</w:t>
            </w:r>
            <w:proofErr w:type="gramEnd"/>
            <w:r w:rsidRPr="005D3B63">
              <w:rPr>
                <w:rFonts w:ascii="Ink Free" w:hAnsi="Ink Free"/>
                <w:b/>
                <w:bCs/>
                <w:sz w:val="24"/>
                <w:szCs w:val="24"/>
                <w:highlight w:val="lightGray"/>
              </w:rPr>
              <w:t xml:space="preserve"> machines</w:t>
            </w:r>
          </w:p>
          <w:p w14:paraId="0D3ADB2E" w14:textId="23B8C377" w:rsidR="00B1654A" w:rsidRPr="005D3B63" w:rsidRDefault="00B1654A" w:rsidP="00A00341">
            <w:pPr>
              <w:tabs>
                <w:tab w:val="left" w:pos="3840"/>
              </w:tabs>
              <w:rPr>
                <w:rFonts w:ascii="Ink Free" w:hAnsi="Ink Free"/>
                <w:b/>
                <w:bCs/>
                <w:highlight w:val="lightGray"/>
              </w:rPr>
            </w:pPr>
            <w:r w:rsidRPr="005D3B63">
              <w:rPr>
                <w:rFonts w:ascii="Ink Free" w:hAnsi="Ink Free"/>
                <w:b/>
                <w:bCs/>
                <w:highlight w:val="lightGray"/>
              </w:rPr>
              <w:t xml:space="preserve">Alcohols, ethoxylated glycerin, alkyl ether sulfate, sodium salt, water, subtilisin, alpha amylase, polyethylene glycol </w:t>
            </w:r>
            <w:proofErr w:type="spellStart"/>
            <w:r w:rsidRPr="005D3B63">
              <w:rPr>
                <w:rFonts w:ascii="Ink Free" w:hAnsi="Ink Free"/>
                <w:b/>
                <w:bCs/>
                <w:highlight w:val="lightGray"/>
              </w:rPr>
              <w:t>monododecyl</w:t>
            </w:r>
            <w:proofErr w:type="spellEnd"/>
            <w:r w:rsidRPr="005D3B63">
              <w:rPr>
                <w:rFonts w:ascii="Ink Free" w:hAnsi="Ink Free"/>
                <w:b/>
                <w:bCs/>
                <w:highlight w:val="lightGray"/>
              </w:rPr>
              <w:t xml:space="preserve"> ether, polyvinyl alcohol film with bittering agent</w:t>
            </w:r>
          </w:p>
        </w:tc>
      </w:tr>
      <w:tr w:rsidR="00B1654A" w:rsidRPr="005D3B63" w14:paraId="680A6DDF" w14:textId="77777777" w:rsidTr="00917B46">
        <w:trPr>
          <w:trHeight w:val="2051"/>
        </w:trPr>
        <w:tc>
          <w:tcPr>
            <w:tcW w:w="4590" w:type="dxa"/>
          </w:tcPr>
          <w:p w14:paraId="0DA8D75D" w14:textId="440A8A90" w:rsidR="00B1654A" w:rsidRPr="005D3B63" w:rsidRDefault="00A00341" w:rsidP="00B1654A">
            <w:pPr>
              <w:tabs>
                <w:tab w:val="left" w:pos="3840"/>
              </w:tabs>
              <w:rPr>
                <w:rFonts w:ascii="Ink Free" w:hAnsi="Ink Free"/>
                <w:b/>
                <w:bCs/>
                <w:sz w:val="24"/>
                <w:szCs w:val="24"/>
                <w:highlight w:val="lightGray"/>
              </w:rPr>
            </w:pPr>
            <w:proofErr w:type="spellStart"/>
            <w:r w:rsidRPr="005D3B63">
              <w:rPr>
                <w:rFonts w:ascii="Ink Free" w:hAnsi="Ink Free"/>
                <w:b/>
                <w:bCs/>
                <w:sz w:val="24"/>
                <w:szCs w:val="24"/>
                <w:highlight w:val="lightGray"/>
              </w:rPr>
              <w:t>Dropps</w:t>
            </w:r>
            <w:proofErr w:type="spellEnd"/>
            <w:r w:rsidRPr="005D3B63">
              <w:rPr>
                <w:rFonts w:ascii="Ink Free" w:hAnsi="Ink Free"/>
                <w:b/>
                <w:bCs/>
                <w:sz w:val="24"/>
                <w:szCs w:val="24"/>
                <w:highlight w:val="lightGray"/>
              </w:rPr>
              <w:t>-</w:t>
            </w:r>
            <w:r w:rsidR="00B1654A" w:rsidRPr="005D3B63">
              <w:rPr>
                <w:rFonts w:ascii="Ink Free" w:hAnsi="Ink Free"/>
                <w:b/>
                <w:bCs/>
                <w:sz w:val="24"/>
                <w:szCs w:val="24"/>
                <w:highlight w:val="lightGray"/>
              </w:rPr>
              <w:t>Dish Detergent Pod</w:t>
            </w:r>
            <w:r w:rsidRPr="005D3B63">
              <w:rPr>
                <w:rFonts w:ascii="Ink Free" w:hAnsi="Ink Free"/>
                <w:b/>
                <w:bCs/>
                <w:sz w:val="24"/>
                <w:szCs w:val="24"/>
                <w:highlight w:val="lightGray"/>
              </w:rPr>
              <w:t>s</w:t>
            </w:r>
          </w:p>
          <w:p w14:paraId="249D1FE8" w14:textId="215ACBAD" w:rsidR="00B1654A" w:rsidRPr="005D3B63" w:rsidRDefault="00B1654A" w:rsidP="00B1654A">
            <w:pPr>
              <w:tabs>
                <w:tab w:val="left" w:pos="3840"/>
              </w:tabs>
              <w:rPr>
                <w:rFonts w:ascii="Ink Free" w:hAnsi="Ink Free"/>
                <w:b/>
                <w:bCs/>
                <w:highlight w:val="lightGray"/>
              </w:rPr>
            </w:pPr>
            <w:r w:rsidRPr="005D3B63">
              <w:rPr>
                <w:rFonts w:ascii="Ink Free" w:hAnsi="Ink Free"/>
                <w:b/>
                <w:bCs/>
                <w:highlight w:val="lightGray"/>
              </w:rPr>
              <w:t>Sodium carbonate, sodium percarbonate, Itaconic acid co AMPS</w:t>
            </w:r>
          </w:p>
        </w:tc>
        <w:tc>
          <w:tcPr>
            <w:tcW w:w="4675" w:type="dxa"/>
          </w:tcPr>
          <w:p w14:paraId="7D65DFA0" w14:textId="77777777" w:rsidR="00002F88" w:rsidRPr="005D3B63" w:rsidRDefault="00002F88" w:rsidP="00002F88">
            <w:pPr>
              <w:tabs>
                <w:tab w:val="left" w:pos="1200"/>
              </w:tabs>
              <w:rPr>
                <w:rFonts w:ascii="Ink Free" w:hAnsi="Ink Free"/>
                <w:b/>
                <w:bCs/>
                <w:sz w:val="24"/>
                <w:szCs w:val="24"/>
                <w:highlight w:val="lightGray"/>
              </w:rPr>
            </w:pPr>
            <w:proofErr w:type="spellStart"/>
            <w:r w:rsidRPr="005D3B63">
              <w:rPr>
                <w:rFonts w:ascii="Ink Free" w:hAnsi="Ink Free"/>
                <w:b/>
                <w:bCs/>
                <w:sz w:val="24"/>
                <w:szCs w:val="24"/>
                <w:highlight w:val="lightGray"/>
              </w:rPr>
              <w:t>Fillaree</w:t>
            </w:r>
            <w:proofErr w:type="spellEnd"/>
            <w:r w:rsidRPr="005D3B63">
              <w:rPr>
                <w:rFonts w:ascii="Ink Free" w:hAnsi="Ink Free"/>
                <w:b/>
                <w:bCs/>
                <w:sz w:val="24"/>
                <w:szCs w:val="24"/>
                <w:highlight w:val="lightGray"/>
              </w:rPr>
              <w:t xml:space="preserve"> Lemon Lavender Soap and Suds </w:t>
            </w:r>
          </w:p>
          <w:p w14:paraId="3ADDBF8E" w14:textId="1C6A271A" w:rsidR="00A00341" w:rsidRPr="005D3B63" w:rsidRDefault="00002F88" w:rsidP="00002F88">
            <w:pPr>
              <w:tabs>
                <w:tab w:val="left" w:pos="1200"/>
              </w:tabs>
              <w:rPr>
                <w:rFonts w:ascii="Ink Free" w:hAnsi="Ink Free"/>
                <w:b/>
                <w:bCs/>
                <w:highlight w:val="lightGray"/>
              </w:rPr>
            </w:pPr>
            <w:r w:rsidRPr="005D3B63">
              <w:rPr>
                <w:rFonts w:ascii="Ink Free" w:hAnsi="Ink Free"/>
                <w:b/>
                <w:bCs/>
                <w:highlight w:val="lightGray"/>
              </w:rPr>
              <w:t>Distilled</w:t>
            </w:r>
            <w:r w:rsidR="00A00341" w:rsidRPr="005D3B63">
              <w:rPr>
                <w:rFonts w:ascii="Ink Free" w:hAnsi="Ink Free"/>
                <w:b/>
                <w:bCs/>
                <w:highlight w:val="lightGray"/>
              </w:rPr>
              <w:t xml:space="preserve"> Water, Sapo</w:t>
            </w:r>
            <w:r w:rsidRPr="005D3B63">
              <w:rPr>
                <w:rFonts w:ascii="Ink Free" w:hAnsi="Ink Free"/>
                <w:b/>
                <w:bCs/>
                <w:highlight w:val="lightGray"/>
              </w:rPr>
              <w:t>n</w:t>
            </w:r>
            <w:r w:rsidR="00A00341" w:rsidRPr="005D3B63">
              <w:rPr>
                <w:rFonts w:ascii="Ink Free" w:hAnsi="Ink Free"/>
                <w:b/>
                <w:bCs/>
                <w:highlight w:val="lightGray"/>
              </w:rPr>
              <w:t xml:space="preserve">ified oils of the following: </w:t>
            </w:r>
            <w:r w:rsidR="0006751E" w:rsidRPr="005D3B63">
              <w:rPr>
                <w:rFonts w:ascii="Ink Free" w:hAnsi="Ink Free"/>
                <w:b/>
                <w:bCs/>
                <w:highlight w:val="lightGray"/>
              </w:rPr>
              <w:t xml:space="preserve">Organic Cocos Nucifera Oil, Organic Ricinus Communis Oil, Olea Europaea Fruit Oil, Vegetable Glycerin, Essential Oils Blend, </w:t>
            </w:r>
            <w:proofErr w:type="spellStart"/>
            <w:r w:rsidR="0006751E" w:rsidRPr="005D3B63">
              <w:rPr>
                <w:rFonts w:ascii="Ink Free" w:hAnsi="Ink Free"/>
                <w:b/>
                <w:bCs/>
                <w:highlight w:val="lightGray"/>
              </w:rPr>
              <w:t>Hydroxyethylcellulose</w:t>
            </w:r>
            <w:proofErr w:type="spellEnd"/>
          </w:p>
        </w:tc>
      </w:tr>
      <w:tr w:rsidR="00B1654A" w:rsidRPr="005D3B63" w14:paraId="7731EF39" w14:textId="77777777" w:rsidTr="00917B46">
        <w:trPr>
          <w:trHeight w:val="2240"/>
        </w:trPr>
        <w:tc>
          <w:tcPr>
            <w:tcW w:w="4590" w:type="dxa"/>
          </w:tcPr>
          <w:p w14:paraId="3A21F3BB" w14:textId="77777777" w:rsidR="00B1654A" w:rsidRPr="005D3B63" w:rsidRDefault="0006751E" w:rsidP="00B1654A">
            <w:pPr>
              <w:tabs>
                <w:tab w:val="left" w:pos="3840"/>
              </w:tabs>
              <w:rPr>
                <w:rFonts w:ascii="Ink Free" w:hAnsi="Ink Free"/>
                <w:b/>
                <w:bCs/>
                <w:sz w:val="24"/>
                <w:szCs w:val="24"/>
                <w:highlight w:val="lightGray"/>
              </w:rPr>
            </w:pPr>
            <w:r w:rsidRPr="005D3B63">
              <w:rPr>
                <w:rFonts w:ascii="Ink Free" w:hAnsi="Ink Free"/>
                <w:b/>
                <w:bCs/>
                <w:sz w:val="24"/>
                <w:szCs w:val="24"/>
                <w:highlight w:val="lightGray"/>
              </w:rPr>
              <w:t>Rustic Strength Hand Soap</w:t>
            </w:r>
          </w:p>
          <w:p w14:paraId="76F3ACB1" w14:textId="4D40A540" w:rsidR="0006751E" w:rsidRPr="005D3B63" w:rsidRDefault="0006751E" w:rsidP="00B1654A">
            <w:pPr>
              <w:tabs>
                <w:tab w:val="left" w:pos="3840"/>
              </w:tabs>
              <w:rPr>
                <w:rFonts w:ascii="Ink Free" w:hAnsi="Ink Free"/>
                <w:b/>
                <w:bCs/>
                <w:highlight w:val="lightGray"/>
              </w:rPr>
            </w:pPr>
            <w:r w:rsidRPr="005D3B63">
              <w:rPr>
                <w:rFonts w:ascii="Ink Free" w:hAnsi="Ink Free"/>
                <w:b/>
                <w:bCs/>
                <w:highlight w:val="lightGray"/>
              </w:rPr>
              <w:t xml:space="preserve">Filtered Deionized Water, Alpha-Olefin C14-16, </w:t>
            </w:r>
            <w:proofErr w:type="spellStart"/>
            <w:r w:rsidRPr="005D3B63">
              <w:rPr>
                <w:rFonts w:ascii="Ink Free" w:hAnsi="Ink Free"/>
                <w:b/>
                <w:bCs/>
                <w:highlight w:val="lightGray"/>
              </w:rPr>
              <w:t>Cocamidopropyl</w:t>
            </w:r>
            <w:proofErr w:type="spellEnd"/>
            <w:r w:rsidRPr="005D3B63">
              <w:rPr>
                <w:rFonts w:ascii="Ink Free" w:hAnsi="Ink Free"/>
                <w:b/>
                <w:bCs/>
                <w:highlight w:val="lightGray"/>
              </w:rPr>
              <w:t xml:space="preserve"> </w:t>
            </w:r>
            <w:proofErr w:type="spellStart"/>
            <w:r w:rsidRPr="005D3B63">
              <w:rPr>
                <w:rFonts w:ascii="Ink Free" w:hAnsi="Ink Free"/>
                <w:b/>
                <w:bCs/>
                <w:highlight w:val="lightGray"/>
              </w:rPr>
              <w:t>Hydroxysultaine</w:t>
            </w:r>
            <w:proofErr w:type="spellEnd"/>
            <w:r w:rsidRPr="005D3B63">
              <w:rPr>
                <w:rFonts w:ascii="Ink Free" w:hAnsi="Ink Free"/>
                <w:b/>
                <w:bCs/>
                <w:highlight w:val="lightGray"/>
              </w:rPr>
              <w:t xml:space="preserve">, Cocamide MIPA, Decyl Glucoside, Sea Salt, </w:t>
            </w:r>
            <w:proofErr w:type="spellStart"/>
            <w:r w:rsidRPr="005D3B63">
              <w:rPr>
                <w:rFonts w:ascii="Ink Free" w:hAnsi="Ink Free"/>
                <w:b/>
                <w:bCs/>
                <w:highlight w:val="lightGray"/>
              </w:rPr>
              <w:t>Glycerine</w:t>
            </w:r>
            <w:proofErr w:type="spellEnd"/>
            <w:r w:rsidRPr="005D3B63">
              <w:rPr>
                <w:rFonts w:ascii="Ink Free" w:hAnsi="Ink Free"/>
                <w:b/>
                <w:bCs/>
                <w:highlight w:val="lightGray"/>
              </w:rPr>
              <w:t>, Natural Essential Oil, Sodium Benzoate, Potassium Sorbate, essential oil blend</w:t>
            </w:r>
          </w:p>
        </w:tc>
        <w:tc>
          <w:tcPr>
            <w:tcW w:w="4675" w:type="dxa"/>
          </w:tcPr>
          <w:p w14:paraId="64EF15B6" w14:textId="77777777" w:rsidR="00B1654A" w:rsidRPr="005D3B63" w:rsidRDefault="0006751E" w:rsidP="003E7103">
            <w:pPr>
              <w:tabs>
                <w:tab w:val="left" w:pos="3840"/>
              </w:tabs>
              <w:rPr>
                <w:rFonts w:ascii="Ink Free" w:hAnsi="Ink Free"/>
                <w:b/>
                <w:bCs/>
                <w:sz w:val="24"/>
                <w:szCs w:val="24"/>
                <w:highlight w:val="lightGray"/>
              </w:rPr>
            </w:pPr>
            <w:r w:rsidRPr="005D3B63">
              <w:rPr>
                <w:rFonts w:ascii="Ink Free" w:hAnsi="Ink Free"/>
                <w:b/>
                <w:bCs/>
                <w:sz w:val="24"/>
                <w:szCs w:val="24"/>
                <w:highlight w:val="lightGray"/>
              </w:rPr>
              <w:t>Molly’s Suds Botanical Scented Linen Spray</w:t>
            </w:r>
          </w:p>
          <w:p w14:paraId="7D350C9D" w14:textId="7F96FEFA" w:rsidR="0006751E" w:rsidRPr="005D3B63" w:rsidRDefault="0006751E" w:rsidP="003E7103">
            <w:pPr>
              <w:tabs>
                <w:tab w:val="left" w:pos="3840"/>
              </w:tabs>
              <w:rPr>
                <w:rFonts w:ascii="Ink Free" w:hAnsi="Ink Free"/>
                <w:b/>
                <w:bCs/>
                <w:highlight w:val="lightGray"/>
              </w:rPr>
            </w:pPr>
            <w:r w:rsidRPr="005D3B63">
              <w:rPr>
                <w:rFonts w:ascii="Ink Free" w:hAnsi="Ink Free"/>
                <w:b/>
                <w:bCs/>
                <w:highlight w:val="lightGray"/>
              </w:rPr>
              <w:t xml:space="preserve">Deionized Water, </w:t>
            </w:r>
            <w:proofErr w:type="spellStart"/>
            <w:r w:rsidRPr="005D3B63">
              <w:rPr>
                <w:rFonts w:ascii="Ink Free" w:hAnsi="Ink Free"/>
                <w:b/>
                <w:bCs/>
                <w:highlight w:val="lightGray"/>
              </w:rPr>
              <w:t>Dialkyl</w:t>
            </w:r>
            <w:proofErr w:type="spellEnd"/>
            <w:r w:rsidRPr="005D3B63">
              <w:rPr>
                <w:rFonts w:ascii="Ink Free" w:hAnsi="Ink Free"/>
                <w:b/>
                <w:bCs/>
                <w:highlight w:val="lightGray"/>
              </w:rPr>
              <w:t xml:space="preserve"> Ester Ammonium Methosulfate, Alcohol, Citric Acid, Potassium Citrate, Natural Fragrance</w:t>
            </w:r>
          </w:p>
        </w:tc>
      </w:tr>
      <w:tr w:rsidR="00B1654A" w:rsidRPr="005D3B63" w14:paraId="13B91915" w14:textId="77777777" w:rsidTr="00917B46">
        <w:trPr>
          <w:trHeight w:val="3689"/>
        </w:trPr>
        <w:tc>
          <w:tcPr>
            <w:tcW w:w="4590" w:type="dxa"/>
          </w:tcPr>
          <w:p w14:paraId="2239A95C" w14:textId="77777777" w:rsidR="00B1654A" w:rsidRPr="005D3B63" w:rsidRDefault="0006751E" w:rsidP="00B1654A">
            <w:pPr>
              <w:tabs>
                <w:tab w:val="left" w:pos="3840"/>
              </w:tabs>
              <w:rPr>
                <w:rFonts w:ascii="Ink Free" w:hAnsi="Ink Free"/>
                <w:b/>
                <w:bCs/>
                <w:sz w:val="24"/>
                <w:szCs w:val="24"/>
                <w:highlight w:val="lightGray"/>
              </w:rPr>
            </w:pPr>
            <w:r w:rsidRPr="005D3B63">
              <w:rPr>
                <w:rFonts w:ascii="Ink Free" w:hAnsi="Ink Free"/>
                <w:b/>
                <w:bCs/>
                <w:sz w:val="24"/>
                <w:szCs w:val="24"/>
                <w:highlight w:val="lightGray"/>
              </w:rPr>
              <w:t>Mango Charcoal Face and Body Wash</w:t>
            </w:r>
          </w:p>
          <w:p w14:paraId="48F0BDFF" w14:textId="0B06430C" w:rsidR="0006751E" w:rsidRPr="005D3B63" w:rsidRDefault="0006751E" w:rsidP="00B1654A">
            <w:pPr>
              <w:tabs>
                <w:tab w:val="left" w:pos="3840"/>
              </w:tabs>
              <w:rPr>
                <w:rFonts w:ascii="Ink Free" w:hAnsi="Ink Free"/>
                <w:b/>
                <w:bCs/>
                <w:highlight w:val="lightGray"/>
              </w:rPr>
            </w:pPr>
            <w:r w:rsidRPr="005D3B63">
              <w:rPr>
                <w:rFonts w:ascii="Ink Free" w:hAnsi="Ink Free"/>
                <w:b/>
                <w:bCs/>
                <w:highlight w:val="lightGray"/>
              </w:rPr>
              <w:t xml:space="preserve">Water, </w:t>
            </w:r>
            <w:proofErr w:type="spellStart"/>
            <w:r w:rsidRPr="005D3B63">
              <w:rPr>
                <w:rFonts w:ascii="Ink Free" w:hAnsi="Ink Free"/>
                <w:b/>
                <w:bCs/>
                <w:highlight w:val="lightGray"/>
              </w:rPr>
              <w:t>Cocamidopropyl</w:t>
            </w:r>
            <w:proofErr w:type="spellEnd"/>
            <w:r w:rsidRPr="005D3B63">
              <w:rPr>
                <w:rFonts w:ascii="Ink Free" w:hAnsi="Ink Free"/>
                <w:b/>
                <w:bCs/>
                <w:highlight w:val="lightGray"/>
              </w:rPr>
              <w:t xml:space="preserve"> Betaine, Sodium </w:t>
            </w:r>
            <w:proofErr w:type="spellStart"/>
            <w:r w:rsidRPr="005D3B63">
              <w:rPr>
                <w:rFonts w:ascii="Ink Free" w:hAnsi="Ink Free"/>
                <w:b/>
                <w:bCs/>
                <w:highlight w:val="lightGray"/>
              </w:rPr>
              <w:t>CocoGlucoside</w:t>
            </w:r>
            <w:proofErr w:type="spellEnd"/>
            <w:r w:rsidRPr="005D3B63">
              <w:rPr>
                <w:rFonts w:ascii="Ink Free" w:hAnsi="Ink Free"/>
                <w:b/>
                <w:bCs/>
                <w:highlight w:val="lightGray"/>
              </w:rPr>
              <w:t xml:space="preserve"> Tartrate, Disodium Coco-Glucoside Citrate, Glycerin, DMAE Bitartrate, Organic Alcohol Extracts of Rooibos/Bilberry/Sugar Cane/Cranberry/Lemon/Sugar/Maple/Orange, Lavender Water, Chamomile Water, Hydrolyzed Wheat Protein, Activated Charcoal, Tea Tree Essential Oil, </w:t>
            </w:r>
            <w:proofErr w:type="spellStart"/>
            <w:r w:rsidRPr="005D3B63">
              <w:rPr>
                <w:rFonts w:ascii="Ink Free" w:hAnsi="Ink Free"/>
                <w:b/>
                <w:bCs/>
                <w:highlight w:val="lightGray"/>
              </w:rPr>
              <w:t>ProVitamin</w:t>
            </w:r>
            <w:proofErr w:type="spellEnd"/>
            <w:r w:rsidRPr="005D3B63">
              <w:rPr>
                <w:rFonts w:ascii="Ink Free" w:hAnsi="Ink Free"/>
                <w:b/>
                <w:bCs/>
                <w:highlight w:val="lightGray"/>
              </w:rPr>
              <w:t xml:space="preserve"> B5, Natural Fragrance, Xanthan Gum, Phenoxyethanol, Tetrasodium Glutamate Diacetate</w:t>
            </w:r>
          </w:p>
        </w:tc>
        <w:tc>
          <w:tcPr>
            <w:tcW w:w="4675" w:type="dxa"/>
          </w:tcPr>
          <w:p w14:paraId="5C779120" w14:textId="77777777" w:rsidR="00B1654A" w:rsidRPr="005D3B63" w:rsidRDefault="00FA6692" w:rsidP="003E7103">
            <w:pPr>
              <w:tabs>
                <w:tab w:val="left" w:pos="3840"/>
              </w:tabs>
              <w:rPr>
                <w:rFonts w:ascii="Ink Free" w:hAnsi="Ink Free"/>
                <w:b/>
                <w:bCs/>
                <w:sz w:val="24"/>
                <w:szCs w:val="24"/>
                <w:highlight w:val="lightGray"/>
              </w:rPr>
            </w:pPr>
            <w:r w:rsidRPr="005D3B63">
              <w:rPr>
                <w:rFonts w:ascii="Ink Free" w:hAnsi="Ink Free"/>
                <w:b/>
                <w:bCs/>
                <w:sz w:val="24"/>
                <w:szCs w:val="24"/>
                <w:highlight w:val="lightGray"/>
              </w:rPr>
              <w:t>Calming Facial Toner</w:t>
            </w:r>
          </w:p>
          <w:p w14:paraId="56B5B3A1" w14:textId="1E949667" w:rsidR="00FA6692" w:rsidRPr="005D3B63" w:rsidRDefault="00FA6692" w:rsidP="003E7103">
            <w:pPr>
              <w:tabs>
                <w:tab w:val="left" w:pos="3840"/>
              </w:tabs>
              <w:rPr>
                <w:rFonts w:ascii="Ink Free" w:hAnsi="Ink Free"/>
                <w:b/>
                <w:bCs/>
                <w:highlight w:val="lightGray"/>
              </w:rPr>
            </w:pPr>
            <w:r w:rsidRPr="005D3B63">
              <w:rPr>
                <w:rFonts w:ascii="Ink Free" w:hAnsi="Ink Free"/>
                <w:b/>
                <w:bCs/>
                <w:highlight w:val="lightGray"/>
              </w:rPr>
              <w:t xml:space="preserve">Organic Aloe Leaf Juice, Orange Blossom Water, Glycerin, Phenoxyethanol, Organic </w:t>
            </w:r>
            <w:proofErr w:type="spellStart"/>
            <w:r w:rsidRPr="005D3B63">
              <w:rPr>
                <w:rFonts w:ascii="Ink Free" w:hAnsi="Ink Free"/>
                <w:b/>
                <w:bCs/>
                <w:highlight w:val="lightGray"/>
              </w:rPr>
              <w:t>Oat</w:t>
            </w:r>
            <w:r w:rsidR="008D1839" w:rsidRPr="005D3B63">
              <w:rPr>
                <w:rFonts w:ascii="Ink Free" w:hAnsi="Ink Free"/>
                <w:b/>
                <w:bCs/>
                <w:highlight w:val="lightGray"/>
              </w:rPr>
              <w:t>straw</w:t>
            </w:r>
            <w:proofErr w:type="spellEnd"/>
            <w:r w:rsidR="008D1839" w:rsidRPr="005D3B63">
              <w:rPr>
                <w:rFonts w:ascii="Ink Free" w:hAnsi="Ink Free"/>
                <w:b/>
                <w:bCs/>
                <w:highlight w:val="lightGray"/>
              </w:rPr>
              <w:t xml:space="preserve"> Extract, Organic White Willow Bark Extract, Tea Tree Leaf Oil, Polysorbate 20, Organic Alcohol, Tetrasodium Glutamate Diacetate</w:t>
            </w:r>
          </w:p>
        </w:tc>
      </w:tr>
      <w:tr w:rsidR="00B1654A" w:rsidRPr="005D3B63" w14:paraId="5E54B91C" w14:textId="77777777" w:rsidTr="00917B46">
        <w:tc>
          <w:tcPr>
            <w:tcW w:w="4590" w:type="dxa"/>
          </w:tcPr>
          <w:p w14:paraId="398381C0" w14:textId="77777777" w:rsidR="00B1654A" w:rsidRPr="005D3B63" w:rsidRDefault="008D1839" w:rsidP="00B1654A">
            <w:pPr>
              <w:tabs>
                <w:tab w:val="left" w:pos="3840"/>
              </w:tabs>
              <w:rPr>
                <w:rFonts w:ascii="Ink Free" w:hAnsi="Ink Free"/>
                <w:b/>
                <w:bCs/>
                <w:sz w:val="24"/>
                <w:szCs w:val="24"/>
                <w:highlight w:val="lightGray"/>
              </w:rPr>
            </w:pPr>
            <w:r w:rsidRPr="005D3B63">
              <w:rPr>
                <w:rFonts w:ascii="Ink Free" w:hAnsi="Ink Free"/>
                <w:b/>
                <w:bCs/>
                <w:sz w:val="24"/>
                <w:szCs w:val="24"/>
                <w:highlight w:val="lightGray"/>
              </w:rPr>
              <w:t>Micellar Water-Pear</w:t>
            </w:r>
          </w:p>
          <w:p w14:paraId="5F8F3284" w14:textId="4A66971B" w:rsidR="008D1839" w:rsidRPr="005D3B63" w:rsidRDefault="008D1839" w:rsidP="00B1654A">
            <w:pPr>
              <w:tabs>
                <w:tab w:val="left" w:pos="3840"/>
              </w:tabs>
              <w:rPr>
                <w:rFonts w:ascii="Ink Free" w:hAnsi="Ink Free"/>
                <w:b/>
                <w:bCs/>
                <w:highlight w:val="lightGray"/>
              </w:rPr>
            </w:pPr>
            <w:r w:rsidRPr="005D3B63">
              <w:rPr>
                <w:rFonts w:ascii="Ink Free" w:hAnsi="Ink Free"/>
                <w:b/>
                <w:bCs/>
                <w:highlight w:val="lightGray"/>
              </w:rPr>
              <w:t>Water, Witch Hazel Water, Glycerin, Gluconolactone, Sodium Benzoate, Medium Chain Triglycerides, Decyl Glucoside, Lauryl Glucoside, Polysorbate 20, Alcohol, Natural Fragrance</w:t>
            </w:r>
          </w:p>
        </w:tc>
        <w:tc>
          <w:tcPr>
            <w:tcW w:w="4675" w:type="dxa"/>
          </w:tcPr>
          <w:p w14:paraId="185DD4D4" w14:textId="77777777" w:rsidR="00987FB2" w:rsidRPr="005D3B63" w:rsidRDefault="00987FB2" w:rsidP="003E7103">
            <w:pPr>
              <w:tabs>
                <w:tab w:val="left" w:pos="3840"/>
              </w:tabs>
              <w:rPr>
                <w:rFonts w:ascii="Ink Free" w:hAnsi="Ink Free"/>
                <w:b/>
                <w:bCs/>
                <w:sz w:val="24"/>
                <w:szCs w:val="24"/>
                <w:highlight w:val="lightGray"/>
              </w:rPr>
            </w:pPr>
          </w:p>
          <w:p w14:paraId="27DC38B9" w14:textId="77777777" w:rsidR="00987FB2" w:rsidRPr="005D3B63" w:rsidRDefault="00987FB2" w:rsidP="003E7103">
            <w:pPr>
              <w:tabs>
                <w:tab w:val="left" w:pos="3840"/>
              </w:tabs>
              <w:rPr>
                <w:rFonts w:ascii="Ink Free" w:hAnsi="Ink Free"/>
                <w:b/>
                <w:bCs/>
                <w:sz w:val="24"/>
                <w:szCs w:val="24"/>
                <w:highlight w:val="lightGray"/>
              </w:rPr>
            </w:pPr>
          </w:p>
          <w:p w14:paraId="246E649B" w14:textId="77777777" w:rsidR="00987FB2" w:rsidRPr="005D3B63" w:rsidRDefault="00987FB2" w:rsidP="003E7103">
            <w:pPr>
              <w:tabs>
                <w:tab w:val="left" w:pos="3840"/>
              </w:tabs>
              <w:rPr>
                <w:rFonts w:ascii="Ink Free" w:hAnsi="Ink Free"/>
                <w:b/>
                <w:bCs/>
                <w:sz w:val="24"/>
                <w:szCs w:val="24"/>
                <w:highlight w:val="lightGray"/>
              </w:rPr>
            </w:pPr>
          </w:p>
          <w:p w14:paraId="07D754CB" w14:textId="77777777" w:rsidR="00987FB2" w:rsidRPr="005D3B63" w:rsidRDefault="00987FB2" w:rsidP="003E7103">
            <w:pPr>
              <w:tabs>
                <w:tab w:val="left" w:pos="3840"/>
              </w:tabs>
              <w:rPr>
                <w:rFonts w:ascii="Ink Free" w:hAnsi="Ink Free"/>
                <w:b/>
                <w:bCs/>
                <w:sz w:val="24"/>
                <w:szCs w:val="24"/>
                <w:highlight w:val="lightGray"/>
              </w:rPr>
            </w:pPr>
          </w:p>
          <w:p w14:paraId="593A661E" w14:textId="77777777" w:rsidR="00F15CD7" w:rsidRPr="005D3B63" w:rsidRDefault="00F15CD7" w:rsidP="00F15CD7">
            <w:pPr>
              <w:tabs>
                <w:tab w:val="left" w:pos="3840"/>
              </w:tabs>
              <w:rPr>
                <w:rFonts w:ascii="Ink Free" w:hAnsi="Ink Free"/>
                <w:b/>
                <w:bCs/>
                <w:highlight w:val="lightGray"/>
              </w:rPr>
            </w:pPr>
          </w:p>
          <w:p w14:paraId="4CA23052" w14:textId="77777777" w:rsidR="00F15CD7" w:rsidRPr="005D3B63" w:rsidRDefault="00F15CD7" w:rsidP="00F15CD7">
            <w:pPr>
              <w:tabs>
                <w:tab w:val="left" w:pos="3840"/>
              </w:tabs>
              <w:rPr>
                <w:rFonts w:ascii="Ink Free" w:hAnsi="Ink Free"/>
                <w:b/>
                <w:bCs/>
                <w:highlight w:val="lightGray"/>
              </w:rPr>
            </w:pPr>
          </w:p>
          <w:p w14:paraId="1C200A8F" w14:textId="306C7A72" w:rsidR="00F15CD7" w:rsidRPr="005D3B63" w:rsidRDefault="00F15CD7" w:rsidP="00F15CD7">
            <w:pPr>
              <w:tabs>
                <w:tab w:val="left" w:pos="3840"/>
              </w:tabs>
              <w:rPr>
                <w:rFonts w:ascii="Ink Free" w:hAnsi="Ink Free"/>
                <w:b/>
                <w:bCs/>
                <w:highlight w:val="lightGray"/>
              </w:rPr>
            </w:pPr>
            <w:r w:rsidRPr="005D3B63">
              <w:rPr>
                <w:rFonts w:ascii="Ink Free" w:hAnsi="Ink Free"/>
                <w:b/>
                <w:bCs/>
                <w:highlight w:val="lightGray"/>
              </w:rPr>
              <w:lastRenderedPageBreak/>
              <w:t>Rosehip and Hibiscus Facial Serum</w:t>
            </w:r>
          </w:p>
          <w:p w14:paraId="2BD665BF" w14:textId="1441D15D" w:rsidR="00987FB2" w:rsidRPr="005D3B63" w:rsidRDefault="00F15CD7" w:rsidP="00F15CD7">
            <w:pPr>
              <w:tabs>
                <w:tab w:val="left" w:pos="3840"/>
              </w:tabs>
              <w:rPr>
                <w:rFonts w:ascii="Ink Free" w:hAnsi="Ink Free"/>
                <w:b/>
                <w:bCs/>
                <w:sz w:val="24"/>
                <w:szCs w:val="24"/>
                <w:highlight w:val="lightGray"/>
              </w:rPr>
            </w:pPr>
            <w:r w:rsidRPr="005D3B63">
              <w:rPr>
                <w:rFonts w:ascii="Ink Free" w:hAnsi="Ink Free"/>
                <w:b/>
                <w:bCs/>
                <w:highlight w:val="lightGray"/>
              </w:rPr>
              <w:t>Organic Aloe Leaf Juice, Glycerin, Emulsifying Wax, Rosehip Seed Oil, DMAE Bitartrate, MSM, Vitamin E, Sunflower Seed Oil, Phenoxyethanol, Organic Hibiscus Flower Extract, Provitamin A, Vitamin B3, Vitamin C Ester, Provitamin B5, Organic Neem Seed Oil, Organic Rosemary Leaf Extract, Organic Sunflower Seed Oil, Lecithin, Organic Alcohol, Propylene Glycol, Xanthan Gum, Tetrasodium Glutamate Diacetate</w:t>
            </w:r>
          </w:p>
          <w:p w14:paraId="2BA776EC" w14:textId="77777777" w:rsidR="00987FB2" w:rsidRPr="005D3B63" w:rsidRDefault="00987FB2" w:rsidP="003E7103">
            <w:pPr>
              <w:tabs>
                <w:tab w:val="left" w:pos="3840"/>
              </w:tabs>
              <w:rPr>
                <w:rFonts w:ascii="Ink Free" w:hAnsi="Ink Free"/>
                <w:b/>
                <w:bCs/>
                <w:sz w:val="24"/>
                <w:szCs w:val="24"/>
                <w:highlight w:val="lightGray"/>
              </w:rPr>
            </w:pPr>
          </w:p>
          <w:p w14:paraId="1391E040" w14:textId="43973D86" w:rsidR="008D1839" w:rsidRPr="005D3B63" w:rsidRDefault="008D1839" w:rsidP="00F15CD7">
            <w:pPr>
              <w:tabs>
                <w:tab w:val="left" w:pos="3840"/>
              </w:tabs>
              <w:rPr>
                <w:rFonts w:ascii="Ink Free" w:hAnsi="Ink Free"/>
                <w:b/>
                <w:bCs/>
                <w:highlight w:val="lightGray"/>
              </w:rPr>
            </w:pPr>
          </w:p>
        </w:tc>
      </w:tr>
      <w:tr w:rsidR="00B1654A" w:rsidRPr="00917B46" w14:paraId="5E833320" w14:textId="77777777" w:rsidTr="00917B46">
        <w:tc>
          <w:tcPr>
            <w:tcW w:w="4590" w:type="dxa"/>
          </w:tcPr>
          <w:p w14:paraId="086620A8" w14:textId="77777777" w:rsidR="005666C1" w:rsidRPr="005D3B63" w:rsidRDefault="005666C1" w:rsidP="00B1654A">
            <w:pPr>
              <w:tabs>
                <w:tab w:val="left" w:pos="3840"/>
              </w:tabs>
              <w:rPr>
                <w:rFonts w:ascii="Ink Free" w:hAnsi="Ink Free"/>
                <w:b/>
                <w:bCs/>
                <w:highlight w:val="lightGray"/>
              </w:rPr>
            </w:pPr>
          </w:p>
          <w:p w14:paraId="7505EBFD" w14:textId="77777777" w:rsidR="005666C1" w:rsidRPr="005D3B63" w:rsidRDefault="005666C1" w:rsidP="00B1654A">
            <w:pPr>
              <w:tabs>
                <w:tab w:val="left" w:pos="3840"/>
              </w:tabs>
              <w:rPr>
                <w:rFonts w:ascii="Ink Free" w:hAnsi="Ink Free"/>
                <w:b/>
                <w:bCs/>
                <w:highlight w:val="lightGray"/>
              </w:rPr>
            </w:pPr>
          </w:p>
          <w:p w14:paraId="21CC7F90" w14:textId="77777777" w:rsidR="005666C1" w:rsidRPr="005D3B63" w:rsidRDefault="005666C1" w:rsidP="00B1654A">
            <w:pPr>
              <w:tabs>
                <w:tab w:val="left" w:pos="3840"/>
              </w:tabs>
              <w:rPr>
                <w:rFonts w:ascii="Ink Free" w:hAnsi="Ink Free"/>
                <w:b/>
                <w:bCs/>
                <w:highlight w:val="lightGray"/>
              </w:rPr>
            </w:pPr>
          </w:p>
          <w:p w14:paraId="68405980" w14:textId="7F3B522D" w:rsidR="00B1654A" w:rsidRPr="005D3B63" w:rsidRDefault="005666C1" w:rsidP="00B1654A">
            <w:pPr>
              <w:tabs>
                <w:tab w:val="left" w:pos="3840"/>
              </w:tabs>
              <w:rPr>
                <w:rFonts w:ascii="Ink Free" w:hAnsi="Ink Free"/>
                <w:b/>
                <w:bCs/>
                <w:highlight w:val="lightGray"/>
              </w:rPr>
            </w:pPr>
            <w:r w:rsidRPr="005D3B63">
              <w:rPr>
                <w:rFonts w:ascii="Ink Free" w:hAnsi="Ink Free"/>
                <w:b/>
                <w:bCs/>
                <w:highlight w:val="lightGray"/>
              </w:rPr>
              <w:t>Facial Astringent</w:t>
            </w:r>
          </w:p>
          <w:p w14:paraId="3BC0083D" w14:textId="771AA61C" w:rsidR="005666C1" w:rsidRPr="005D3B63" w:rsidRDefault="005666C1" w:rsidP="00B1654A">
            <w:pPr>
              <w:tabs>
                <w:tab w:val="left" w:pos="3840"/>
              </w:tabs>
              <w:rPr>
                <w:rFonts w:ascii="Ink Free" w:hAnsi="Ink Free"/>
                <w:b/>
                <w:bCs/>
                <w:highlight w:val="lightGray"/>
              </w:rPr>
            </w:pPr>
            <w:r w:rsidRPr="005D3B63">
              <w:rPr>
                <w:rFonts w:ascii="Ink Free" w:hAnsi="Ink Free"/>
                <w:b/>
                <w:bCs/>
                <w:highlight w:val="lightGray"/>
              </w:rPr>
              <w:t>Organic Aloe Leaf Juice, Witch Hazel Water, Phenoxyethanol, Glycerin, Organic White Willow Bark Extract, Tea Tree Leaf Oil, Polysorbate 20, Organic Alcohol, Tetrasodium Glutamate Diacetate</w:t>
            </w:r>
          </w:p>
        </w:tc>
        <w:tc>
          <w:tcPr>
            <w:tcW w:w="4675" w:type="dxa"/>
          </w:tcPr>
          <w:p w14:paraId="654377C4" w14:textId="77777777" w:rsidR="00F15CD7" w:rsidRPr="005D3B63" w:rsidRDefault="00F15CD7" w:rsidP="00F15CD7">
            <w:pPr>
              <w:tabs>
                <w:tab w:val="left" w:pos="3840"/>
              </w:tabs>
              <w:rPr>
                <w:rFonts w:ascii="Ink Free" w:hAnsi="Ink Free"/>
                <w:b/>
                <w:bCs/>
                <w:sz w:val="24"/>
                <w:szCs w:val="24"/>
                <w:highlight w:val="lightGray"/>
              </w:rPr>
            </w:pPr>
            <w:proofErr w:type="spellStart"/>
            <w:r w:rsidRPr="005D3B63">
              <w:rPr>
                <w:rFonts w:ascii="Ink Free" w:hAnsi="Ink Free"/>
                <w:b/>
                <w:bCs/>
                <w:sz w:val="24"/>
                <w:szCs w:val="24"/>
                <w:highlight w:val="lightGray"/>
              </w:rPr>
              <w:t>Dropps</w:t>
            </w:r>
            <w:proofErr w:type="spellEnd"/>
            <w:r w:rsidRPr="005D3B63">
              <w:rPr>
                <w:rFonts w:ascii="Ink Free" w:hAnsi="Ink Free"/>
                <w:b/>
                <w:bCs/>
                <w:sz w:val="24"/>
                <w:szCs w:val="24"/>
                <w:highlight w:val="lightGray"/>
              </w:rPr>
              <w:t>-Laundry Stain and Odor Detergent Pods—Clean and Crisp; 1 pod= 1 load; 2 can be used for large loads/</w:t>
            </w:r>
            <w:proofErr w:type="gramStart"/>
            <w:r w:rsidRPr="005D3B63">
              <w:rPr>
                <w:rFonts w:ascii="Ink Free" w:hAnsi="Ink Free"/>
                <w:b/>
                <w:bCs/>
                <w:sz w:val="24"/>
                <w:szCs w:val="24"/>
                <w:highlight w:val="lightGray"/>
              </w:rPr>
              <w:t>high capacity</w:t>
            </w:r>
            <w:proofErr w:type="gramEnd"/>
            <w:r w:rsidRPr="005D3B63">
              <w:rPr>
                <w:rFonts w:ascii="Ink Free" w:hAnsi="Ink Free"/>
                <w:b/>
                <w:bCs/>
                <w:sz w:val="24"/>
                <w:szCs w:val="24"/>
                <w:highlight w:val="lightGray"/>
              </w:rPr>
              <w:t xml:space="preserve"> machines</w:t>
            </w:r>
          </w:p>
          <w:p w14:paraId="68567DB5" w14:textId="77777777" w:rsidR="00F15CD7" w:rsidRDefault="00F15CD7" w:rsidP="00F15CD7">
            <w:pPr>
              <w:tabs>
                <w:tab w:val="left" w:pos="3840"/>
              </w:tabs>
              <w:rPr>
                <w:rFonts w:ascii="Ink Free" w:hAnsi="Ink Free"/>
                <w:b/>
                <w:bCs/>
              </w:rPr>
            </w:pPr>
            <w:r w:rsidRPr="005D3B63">
              <w:rPr>
                <w:rFonts w:ascii="Ink Free" w:hAnsi="Ink Free"/>
                <w:b/>
                <w:bCs/>
                <w:highlight w:val="lightGray"/>
              </w:rPr>
              <w:t xml:space="preserve">Alcohols, C12-16, ethoxylated, glycerin, C10-16 alkyl glucoside, water, tetrasodium glutamate diacetate, </w:t>
            </w:r>
            <w:proofErr w:type="spellStart"/>
            <w:r w:rsidRPr="005D3B63">
              <w:rPr>
                <w:rFonts w:ascii="Ink Free" w:hAnsi="Ink Free"/>
                <w:b/>
                <w:bCs/>
                <w:highlight w:val="lightGray"/>
              </w:rPr>
              <w:t>lauramine</w:t>
            </w:r>
            <w:proofErr w:type="spellEnd"/>
            <w:r w:rsidRPr="005D3B63">
              <w:rPr>
                <w:rFonts w:ascii="Ink Free" w:hAnsi="Ink Free"/>
                <w:b/>
                <w:bCs/>
                <w:highlight w:val="lightGray"/>
              </w:rPr>
              <w:t xml:space="preserve"> oxide, fragrance, orange peel oil, fir needle oil, subtilisin, lipase, alpha amylase, pectate lyase, </w:t>
            </w:r>
            <w:proofErr w:type="spellStart"/>
            <w:r w:rsidRPr="005D3B63">
              <w:rPr>
                <w:rFonts w:ascii="Ink Free" w:hAnsi="Ink Free"/>
                <w:b/>
                <w:bCs/>
                <w:highlight w:val="lightGray"/>
              </w:rPr>
              <w:t>mannanase</w:t>
            </w:r>
            <w:proofErr w:type="spellEnd"/>
            <w:r w:rsidRPr="005D3B63">
              <w:rPr>
                <w:rFonts w:ascii="Ink Free" w:hAnsi="Ink Free"/>
                <w:b/>
                <w:bCs/>
                <w:highlight w:val="lightGray"/>
              </w:rPr>
              <w:t>, citric acid, phenol, 2.6-bis, -4 methyl, acetic acid, sodium salt, furan, 5-tetrahydro-2,2-dimethyl, polyvinyl alcohol film with bittering agent</w:t>
            </w:r>
          </w:p>
          <w:p w14:paraId="5108ED44" w14:textId="77777777" w:rsidR="00B1654A" w:rsidRPr="00917B46" w:rsidRDefault="00B1654A" w:rsidP="003E7103">
            <w:pPr>
              <w:tabs>
                <w:tab w:val="left" w:pos="3840"/>
              </w:tabs>
              <w:rPr>
                <w:rFonts w:ascii="Ink Free" w:hAnsi="Ink Free"/>
                <w:b/>
                <w:bCs/>
              </w:rPr>
            </w:pPr>
          </w:p>
        </w:tc>
      </w:tr>
      <w:tr w:rsidR="005D3B63" w:rsidRPr="00917B46" w14:paraId="1186D92C" w14:textId="77777777" w:rsidTr="00917B46">
        <w:tc>
          <w:tcPr>
            <w:tcW w:w="4590" w:type="dxa"/>
          </w:tcPr>
          <w:p w14:paraId="4B318F72" w14:textId="77777777" w:rsidR="00B034B6" w:rsidRPr="00AA6EA4" w:rsidRDefault="005D3B63" w:rsidP="00B1654A">
            <w:pPr>
              <w:tabs>
                <w:tab w:val="left" w:pos="3840"/>
              </w:tabs>
              <w:rPr>
                <w:rFonts w:ascii="Ink Free" w:hAnsi="Ink Free"/>
                <w:b/>
                <w:bCs/>
                <w:highlight w:val="lightGray"/>
              </w:rPr>
            </w:pPr>
            <w:r w:rsidRPr="00AA6EA4">
              <w:rPr>
                <w:rFonts w:ascii="Ink Free" w:hAnsi="Ink Free"/>
                <w:b/>
                <w:bCs/>
                <w:highlight w:val="lightGray"/>
              </w:rPr>
              <w:t xml:space="preserve">   </w:t>
            </w:r>
          </w:p>
          <w:p w14:paraId="35A243AB" w14:textId="77777777" w:rsidR="00B034B6" w:rsidRPr="00AA6EA4" w:rsidRDefault="00B034B6" w:rsidP="00B1654A">
            <w:pPr>
              <w:tabs>
                <w:tab w:val="left" w:pos="3840"/>
              </w:tabs>
              <w:rPr>
                <w:rFonts w:ascii="Ink Free" w:hAnsi="Ink Free"/>
                <w:b/>
                <w:bCs/>
                <w:highlight w:val="lightGray"/>
              </w:rPr>
            </w:pPr>
          </w:p>
          <w:p w14:paraId="126F8582" w14:textId="77777777" w:rsidR="00B034B6" w:rsidRPr="00AA6EA4" w:rsidRDefault="00B034B6" w:rsidP="00B1654A">
            <w:pPr>
              <w:tabs>
                <w:tab w:val="left" w:pos="3840"/>
              </w:tabs>
              <w:rPr>
                <w:rFonts w:ascii="Ink Free" w:hAnsi="Ink Free"/>
                <w:b/>
                <w:bCs/>
                <w:highlight w:val="lightGray"/>
              </w:rPr>
            </w:pPr>
          </w:p>
          <w:p w14:paraId="487DD644" w14:textId="77777777" w:rsidR="00B034B6" w:rsidRPr="00AA6EA4" w:rsidRDefault="00B034B6" w:rsidP="00B1654A">
            <w:pPr>
              <w:tabs>
                <w:tab w:val="left" w:pos="3840"/>
              </w:tabs>
              <w:rPr>
                <w:rFonts w:ascii="Ink Free" w:hAnsi="Ink Free"/>
                <w:b/>
                <w:bCs/>
                <w:highlight w:val="lightGray"/>
              </w:rPr>
            </w:pPr>
          </w:p>
          <w:p w14:paraId="5B0EFF6C" w14:textId="77777777" w:rsidR="00B034B6" w:rsidRPr="00AA6EA4" w:rsidRDefault="00B034B6" w:rsidP="00B1654A">
            <w:pPr>
              <w:tabs>
                <w:tab w:val="left" w:pos="3840"/>
              </w:tabs>
              <w:rPr>
                <w:rFonts w:ascii="Ink Free" w:hAnsi="Ink Free"/>
                <w:b/>
                <w:bCs/>
                <w:highlight w:val="lightGray"/>
              </w:rPr>
            </w:pPr>
          </w:p>
          <w:p w14:paraId="1A3F756F" w14:textId="77777777" w:rsidR="00B034B6" w:rsidRPr="00AA6EA4" w:rsidRDefault="00B034B6" w:rsidP="00B1654A">
            <w:pPr>
              <w:tabs>
                <w:tab w:val="left" w:pos="3840"/>
              </w:tabs>
              <w:rPr>
                <w:rFonts w:ascii="Ink Free" w:hAnsi="Ink Free"/>
                <w:b/>
                <w:bCs/>
                <w:highlight w:val="lightGray"/>
              </w:rPr>
            </w:pPr>
          </w:p>
          <w:p w14:paraId="109C7D07" w14:textId="77777777" w:rsidR="00B034B6" w:rsidRPr="00AA6EA4" w:rsidRDefault="00B034B6" w:rsidP="00B1654A">
            <w:pPr>
              <w:tabs>
                <w:tab w:val="left" w:pos="3840"/>
              </w:tabs>
              <w:rPr>
                <w:rFonts w:ascii="Ink Free" w:hAnsi="Ink Free"/>
                <w:b/>
                <w:bCs/>
                <w:highlight w:val="lightGray"/>
              </w:rPr>
            </w:pPr>
          </w:p>
          <w:p w14:paraId="4E43870B" w14:textId="77777777" w:rsidR="00B034B6" w:rsidRPr="00AA6EA4" w:rsidRDefault="00B034B6" w:rsidP="00B1654A">
            <w:pPr>
              <w:tabs>
                <w:tab w:val="left" w:pos="3840"/>
              </w:tabs>
              <w:rPr>
                <w:rFonts w:ascii="Ink Free" w:hAnsi="Ink Free"/>
                <w:b/>
                <w:bCs/>
                <w:highlight w:val="lightGray"/>
              </w:rPr>
            </w:pPr>
          </w:p>
          <w:p w14:paraId="1B79D6BF" w14:textId="77777777" w:rsidR="00B034B6" w:rsidRPr="00AA6EA4" w:rsidRDefault="00B034B6" w:rsidP="00B1654A">
            <w:pPr>
              <w:tabs>
                <w:tab w:val="left" w:pos="3840"/>
              </w:tabs>
              <w:rPr>
                <w:rFonts w:ascii="Ink Free" w:hAnsi="Ink Free"/>
                <w:b/>
                <w:bCs/>
                <w:highlight w:val="lightGray"/>
              </w:rPr>
            </w:pPr>
          </w:p>
          <w:p w14:paraId="3842921B" w14:textId="77777777" w:rsidR="00B034B6" w:rsidRPr="00AA6EA4" w:rsidRDefault="005D3B63" w:rsidP="00B1654A">
            <w:pPr>
              <w:tabs>
                <w:tab w:val="left" w:pos="3840"/>
              </w:tabs>
              <w:rPr>
                <w:rFonts w:ascii="Ink Free" w:hAnsi="Ink Free"/>
                <w:b/>
                <w:bCs/>
                <w:highlight w:val="lightGray"/>
              </w:rPr>
            </w:pPr>
            <w:r w:rsidRPr="00AA6EA4">
              <w:rPr>
                <w:rFonts w:ascii="Ink Free" w:hAnsi="Ink Free"/>
                <w:b/>
                <w:bCs/>
                <w:highlight w:val="lightGray"/>
              </w:rPr>
              <w:t xml:space="preserve">  </w:t>
            </w:r>
            <w:r w:rsidR="00B034B6" w:rsidRPr="00AA6EA4">
              <w:rPr>
                <w:rFonts w:ascii="Ink Free" w:hAnsi="Ink Free"/>
                <w:b/>
                <w:bCs/>
                <w:highlight w:val="lightGray"/>
              </w:rPr>
              <w:t xml:space="preserve"> </w:t>
            </w:r>
          </w:p>
          <w:p w14:paraId="3169CF95" w14:textId="77777777" w:rsidR="00B034B6" w:rsidRPr="00AA6EA4" w:rsidRDefault="00B034B6" w:rsidP="00B1654A">
            <w:pPr>
              <w:tabs>
                <w:tab w:val="left" w:pos="3840"/>
              </w:tabs>
              <w:rPr>
                <w:rFonts w:ascii="Ink Free" w:hAnsi="Ink Free"/>
                <w:b/>
                <w:bCs/>
                <w:highlight w:val="lightGray"/>
              </w:rPr>
            </w:pPr>
          </w:p>
          <w:p w14:paraId="0962E938" w14:textId="77777777" w:rsidR="00B034B6" w:rsidRPr="00AA6EA4" w:rsidRDefault="00B034B6" w:rsidP="00B1654A">
            <w:pPr>
              <w:tabs>
                <w:tab w:val="left" w:pos="3840"/>
              </w:tabs>
              <w:rPr>
                <w:rFonts w:ascii="Ink Free" w:hAnsi="Ink Free"/>
                <w:b/>
                <w:bCs/>
                <w:highlight w:val="lightGray"/>
              </w:rPr>
            </w:pPr>
          </w:p>
          <w:p w14:paraId="4FD94B5B" w14:textId="77777777" w:rsidR="00B034B6" w:rsidRPr="00AA6EA4" w:rsidRDefault="00B034B6" w:rsidP="00B1654A">
            <w:pPr>
              <w:tabs>
                <w:tab w:val="left" w:pos="3840"/>
              </w:tabs>
              <w:rPr>
                <w:rFonts w:ascii="Ink Free" w:hAnsi="Ink Free"/>
                <w:b/>
                <w:bCs/>
                <w:highlight w:val="lightGray"/>
              </w:rPr>
            </w:pPr>
          </w:p>
          <w:p w14:paraId="7639AC53" w14:textId="77777777" w:rsidR="00B034B6" w:rsidRPr="00AA6EA4" w:rsidRDefault="00B034B6" w:rsidP="00B1654A">
            <w:pPr>
              <w:tabs>
                <w:tab w:val="left" w:pos="3840"/>
              </w:tabs>
              <w:rPr>
                <w:rFonts w:ascii="Ink Free" w:hAnsi="Ink Free"/>
                <w:b/>
                <w:bCs/>
                <w:highlight w:val="lightGray"/>
              </w:rPr>
            </w:pPr>
          </w:p>
          <w:p w14:paraId="75D769D2" w14:textId="77777777" w:rsidR="00B034B6" w:rsidRPr="00AA6EA4" w:rsidRDefault="00B034B6" w:rsidP="00B1654A">
            <w:pPr>
              <w:tabs>
                <w:tab w:val="left" w:pos="3840"/>
              </w:tabs>
              <w:rPr>
                <w:rFonts w:ascii="Ink Free" w:hAnsi="Ink Free"/>
                <w:b/>
                <w:bCs/>
                <w:highlight w:val="lightGray"/>
              </w:rPr>
            </w:pPr>
          </w:p>
          <w:p w14:paraId="761D4637" w14:textId="77777777" w:rsidR="00B034B6" w:rsidRPr="00AA6EA4" w:rsidRDefault="00B034B6" w:rsidP="00B1654A">
            <w:pPr>
              <w:tabs>
                <w:tab w:val="left" w:pos="3840"/>
              </w:tabs>
              <w:rPr>
                <w:rFonts w:ascii="Ink Free" w:hAnsi="Ink Free"/>
                <w:b/>
                <w:bCs/>
                <w:highlight w:val="lightGray"/>
              </w:rPr>
            </w:pPr>
          </w:p>
          <w:p w14:paraId="2ADA8DB8" w14:textId="77777777" w:rsidR="00B034B6" w:rsidRPr="00AA6EA4" w:rsidRDefault="00B034B6" w:rsidP="00B1654A">
            <w:pPr>
              <w:tabs>
                <w:tab w:val="left" w:pos="3840"/>
              </w:tabs>
              <w:rPr>
                <w:rFonts w:ascii="Ink Free" w:hAnsi="Ink Free"/>
                <w:b/>
                <w:bCs/>
                <w:highlight w:val="lightGray"/>
              </w:rPr>
            </w:pPr>
          </w:p>
          <w:p w14:paraId="2987B3A8" w14:textId="77777777" w:rsidR="00B034B6" w:rsidRPr="00AA6EA4" w:rsidRDefault="00B034B6" w:rsidP="00B1654A">
            <w:pPr>
              <w:tabs>
                <w:tab w:val="left" w:pos="3840"/>
              </w:tabs>
              <w:rPr>
                <w:rFonts w:ascii="Ink Free" w:hAnsi="Ink Free"/>
                <w:b/>
                <w:bCs/>
                <w:highlight w:val="lightGray"/>
              </w:rPr>
            </w:pPr>
          </w:p>
          <w:p w14:paraId="71507B51" w14:textId="77777777" w:rsidR="00B034B6" w:rsidRPr="00AA6EA4" w:rsidRDefault="00B034B6" w:rsidP="00B1654A">
            <w:pPr>
              <w:tabs>
                <w:tab w:val="left" w:pos="3840"/>
              </w:tabs>
              <w:rPr>
                <w:rFonts w:ascii="Ink Free" w:hAnsi="Ink Free"/>
                <w:b/>
                <w:bCs/>
                <w:highlight w:val="lightGray"/>
              </w:rPr>
            </w:pPr>
          </w:p>
          <w:p w14:paraId="52258E1A" w14:textId="77777777" w:rsidR="00B034B6" w:rsidRPr="00AA6EA4" w:rsidRDefault="00B034B6" w:rsidP="00B1654A">
            <w:pPr>
              <w:tabs>
                <w:tab w:val="left" w:pos="3840"/>
              </w:tabs>
              <w:rPr>
                <w:rFonts w:ascii="Ink Free" w:hAnsi="Ink Free"/>
                <w:b/>
                <w:bCs/>
                <w:highlight w:val="lightGray"/>
              </w:rPr>
            </w:pPr>
          </w:p>
          <w:p w14:paraId="162D5677" w14:textId="77777777" w:rsidR="00B034B6" w:rsidRPr="00AA6EA4" w:rsidRDefault="00B034B6" w:rsidP="00B1654A">
            <w:pPr>
              <w:tabs>
                <w:tab w:val="left" w:pos="3840"/>
              </w:tabs>
              <w:rPr>
                <w:rFonts w:ascii="Ink Free" w:hAnsi="Ink Free"/>
                <w:b/>
                <w:bCs/>
                <w:highlight w:val="lightGray"/>
              </w:rPr>
            </w:pPr>
          </w:p>
          <w:p w14:paraId="697F81AB" w14:textId="2505F451" w:rsidR="005D3B63" w:rsidRPr="00AA6EA4" w:rsidRDefault="00B034B6" w:rsidP="00B1654A">
            <w:pPr>
              <w:tabs>
                <w:tab w:val="left" w:pos="3840"/>
              </w:tabs>
              <w:rPr>
                <w:rFonts w:ascii="Ink Free" w:hAnsi="Ink Free"/>
                <w:b/>
                <w:bCs/>
                <w:sz w:val="24"/>
                <w:szCs w:val="24"/>
                <w:highlight w:val="lightGray"/>
              </w:rPr>
            </w:pPr>
            <w:r w:rsidRPr="00AA6EA4">
              <w:rPr>
                <w:rFonts w:ascii="Ink Free" w:hAnsi="Ink Free"/>
                <w:b/>
                <w:bCs/>
                <w:highlight w:val="lightGray"/>
              </w:rPr>
              <w:lastRenderedPageBreak/>
              <w:t xml:space="preserve">     </w:t>
            </w:r>
            <w:r w:rsidR="005D3B63" w:rsidRPr="00AA6EA4">
              <w:rPr>
                <w:rFonts w:ascii="Ink Free" w:hAnsi="Ink Free"/>
                <w:b/>
                <w:bCs/>
                <w:sz w:val="24"/>
                <w:szCs w:val="24"/>
                <w:highlight w:val="lightGray"/>
              </w:rPr>
              <w:t>Wild Oats &amp; Honey Facial Cleanser</w:t>
            </w:r>
          </w:p>
          <w:p w14:paraId="3E460C4A" w14:textId="4094EA14" w:rsidR="005D3B63" w:rsidRPr="00AA6EA4" w:rsidRDefault="005D3B63" w:rsidP="00B1654A">
            <w:pPr>
              <w:tabs>
                <w:tab w:val="left" w:pos="3840"/>
              </w:tabs>
              <w:rPr>
                <w:rFonts w:ascii="Ink Free" w:hAnsi="Ink Free"/>
                <w:b/>
                <w:bCs/>
                <w:sz w:val="24"/>
                <w:szCs w:val="24"/>
                <w:highlight w:val="lightGray"/>
              </w:rPr>
            </w:pPr>
            <w:r w:rsidRPr="00AA6EA4">
              <w:rPr>
                <w:rFonts w:ascii="Ink Free" w:hAnsi="Ink Free"/>
                <w:b/>
                <w:bCs/>
                <w:sz w:val="24"/>
                <w:szCs w:val="24"/>
                <w:highlight w:val="lightGray"/>
              </w:rPr>
              <w:t xml:space="preserve">Organic Aloe Leaf Juice, </w:t>
            </w:r>
            <w:proofErr w:type="spellStart"/>
            <w:r w:rsidRPr="00AA6EA4">
              <w:rPr>
                <w:rFonts w:ascii="Ink Free" w:hAnsi="Ink Free"/>
                <w:b/>
                <w:bCs/>
                <w:sz w:val="24"/>
                <w:szCs w:val="24"/>
                <w:highlight w:val="lightGray"/>
              </w:rPr>
              <w:t>Cocamidopropyl</w:t>
            </w:r>
            <w:proofErr w:type="spellEnd"/>
            <w:r w:rsidRPr="00AA6EA4">
              <w:rPr>
                <w:rFonts w:ascii="Ink Free" w:hAnsi="Ink Free"/>
                <w:b/>
                <w:bCs/>
                <w:sz w:val="24"/>
                <w:szCs w:val="24"/>
                <w:highlight w:val="lightGray"/>
              </w:rPr>
              <w:t xml:space="preserve"> Betaine, Sodium Coc-Glucoside Tartrate, Disodium Coc-Glucoside Citrate, </w:t>
            </w:r>
            <w:proofErr w:type="spellStart"/>
            <w:r w:rsidRPr="00AA6EA4">
              <w:rPr>
                <w:rFonts w:ascii="Ink Free" w:hAnsi="Ink Free"/>
                <w:b/>
                <w:bCs/>
                <w:sz w:val="24"/>
                <w:szCs w:val="24"/>
                <w:highlight w:val="lightGray"/>
              </w:rPr>
              <w:t>Phenoxythanol</w:t>
            </w:r>
            <w:proofErr w:type="spellEnd"/>
            <w:r w:rsidRPr="00AA6EA4">
              <w:rPr>
                <w:rFonts w:ascii="Ink Free" w:hAnsi="Ink Free"/>
                <w:b/>
                <w:bCs/>
                <w:sz w:val="24"/>
                <w:szCs w:val="24"/>
                <w:highlight w:val="lightGray"/>
              </w:rPr>
              <w:t xml:space="preserve">, Organic Lavender Flower Water, Organic </w:t>
            </w:r>
            <w:proofErr w:type="spellStart"/>
            <w:r w:rsidRPr="00AA6EA4">
              <w:rPr>
                <w:rFonts w:ascii="Ink Free" w:hAnsi="Ink Free"/>
                <w:b/>
                <w:bCs/>
                <w:sz w:val="24"/>
                <w:szCs w:val="24"/>
                <w:highlight w:val="lightGray"/>
              </w:rPr>
              <w:t>Oatstraw</w:t>
            </w:r>
            <w:proofErr w:type="spellEnd"/>
            <w:r w:rsidRPr="00AA6EA4">
              <w:rPr>
                <w:rFonts w:ascii="Ink Free" w:hAnsi="Ink Free"/>
                <w:b/>
                <w:bCs/>
                <w:sz w:val="24"/>
                <w:szCs w:val="24"/>
                <w:highlight w:val="lightGray"/>
              </w:rPr>
              <w:t xml:space="preserve"> Extract, </w:t>
            </w:r>
            <w:r w:rsidR="00B1119A" w:rsidRPr="00AA6EA4">
              <w:rPr>
                <w:rFonts w:ascii="Ink Free" w:hAnsi="Ink Free"/>
                <w:b/>
                <w:bCs/>
                <w:sz w:val="24"/>
                <w:szCs w:val="24"/>
                <w:highlight w:val="lightGray"/>
              </w:rPr>
              <w:t>Glycerin Organic Honey, Hydrolyzed Wheat Protein, Provitamin B5, Vitamin E, Sunflower Seed Oil, Organic Alcohol, Xanthan Gum, Tetrasodium Glutamate Diacetate</w:t>
            </w:r>
          </w:p>
        </w:tc>
        <w:tc>
          <w:tcPr>
            <w:tcW w:w="4675" w:type="dxa"/>
          </w:tcPr>
          <w:p w14:paraId="4D37269C" w14:textId="77777777" w:rsidR="00B034B6" w:rsidRPr="00AA6EA4" w:rsidRDefault="00B1119A"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lastRenderedPageBreak/>
              <w:t xml:space="preserve">    </w:t>
            </w:r>
          </w:p>
          <w:p w14:paraId="08DE9FAA" w14:textId="77777777" w:rsidR="00B034B6" w:rsidRPr="00AA6EA4" w:rsidRDefault="00B034B6" w:rsidP="00F15CD7">
            <w:pPr>
              <w:tabs>
                <w:tab w:val="left" w:pos="3840"/>
              </w:tabs>
              <w:rPr>
                <w:rFonts w:ascii="Ink Free" w:hAnsi="Ink Free"/>
                <w:b/>
                <w:bCs/>
                <w:sz w:val="24"/>
                <w:szCs w:val="24"/>
                <w:highlight w:val="lightGray"/>
              </w:rPr>
            </w:pPr>
          </w:p>
          <w:p w14:paraId="13BF1745" w14:textId="77777777" w:rsidR="00B034B6" w:rsidRPr="00AA6EA4" w:rsidRDefault="00B034B6" w:rsidP="00F15CD7">
            <w:pPr>
              <w:tabs>
                <w:tab w:val="left" w:pos="3840"/>
              </w:tabs>
              <w:rPr>
                <w:rFonts w:ascii="Ink Free" w:hAnsi="Ink Free"/>
                <w:b/>
                <w:bCs/>
                <w:sz w:val="24"/>
                <w:szCs w:val="24"/>
                <w:highlight w:val="lightGray"/>
              </w:rPr>
            </w:pPr>
          </w:p>
          <w:p w14:paraId="1A962777" w14:textId="77777777" w:rsidR="00B034B6" w:rsidRPr="00AA6EA4" w:rsidRDefault="00B034B6" w:rsidP="00F15CD7">
            <w:pPr>
              <w:tabs>
                <w:tab w:val="left" w:pos="3840"/>
              </w:tabs>
              <w:rPr>
                <w:rFonts w:ascii="Ink Free" w:hAnsi="Ink Free"/>
                <w:b/>
                <w:bCs/>
                <w:sz w:val="24"/>
                <w:szCs w:val="24"/>
                <w:highlight w:val="lightGray"/>
              </w:rPr>
            </w:pPr>
          </w:p>
          <w:p w14:paraId="542155C4" w14:textId="77777777" w:rsidR="00B034B6" w:rsidRPr="00AA6EA4" w:rsidRDefault="00B034B6" w:rsidP="00F15CD7">
            <w:pPr>
              <w:tabs>
                <w:tab w:val="left" w:pos="3840"/>
              </w:tabs>
              <w:rPr>
                <w:rFonts w:ascii="Ink Free" w:hAnsi="Ink Free"/>
                <w:b/>
                <w:bCs/>
                <w:sz w:val="24"/>
                <w:szCs w:val="24"/>
                <w:highlight w:val="lightGray"/>
              </w:rPr>
            </w:pPr>
          </w:p>
          <w:p w14:paraId="53ED1C7A" w14:textId="77777777" w:rsidR="00B034B6" w:rsidRPr="00AA6EA4" w:rsidRDefault="00B034B6" w:rsidP="00F15CD7">
            <w:pPr>
              <w:tabs>
                <w:tab w:val="left" w:pos="3840"/>
              </w:tabs>
              <w:rPr>
                <w:rFonts w:ascii="Ink Free" w:hAnsi="Ink Free"/>
                <w:b/>
                <w:bCs/>
                <w:sz w:val="24"/>
                <w:szCs w:val="24"/>
                <w:highlight w:val="lightGray"/>
              </w:rPr>
            </w:pPr>
          </w:p>
          <w:p w14:paraId="6B734A7F" w14:textId="77777777" w:rsidR="00B034B6" w:rsidRPr="00AA6EA4" w:rsidRDefault="00B034B6" w:rsidP="00F15CD7">
            <w:pPr>
              <w:tabs>
                <w:tab w:val="left" w:pos="3840"/>
              </w:tabs>
              <w:rPr>
                <w:rFonts w:ascii="Ink Free" w:hAnsi="Ink Free"/>
                <w:b/>
                <w:bCs/>
                <w:sz w:val="24"/>
                <w:szCs w:val="24"/>
                <w:highlight w:val="lightGray"/>
              </w:rPr>
            </w:pPr>
          </w:p>
          <w:p w14:paraId="63E0CDB8" w14:textId="77777777" w:rsidR="00B034B6" w:rsidRPr="00AA6EA4" w:rsidRDefault="00B034B6" w:rsidP="00F15CD7">
            <w:pPr>
              <w:tabs>
                <w:tab w:val="left" w:pos="3840"/>
              </w:tabs>
              <w:rPr>
                <w:rFonts w:ascii="Ink Free" w:hAnsi="Ink Free"/>
                <w:b/>
                <w:bCs/>
                <w:sz w:val="24"/>
                <w:szCs w:val="24"/>
                <w:highlight w:val="lightGray"/>
              </w:rPr>
            </w:pPr>
          </w:p>
          <w:p w14:paraId="50B5055B" w14:textId="77777777" w:rsidR="00B034B6" w:rsidRPr="00AA6EA4" w:rsidRDefault="00B034B6" w:rsidP="00F15CD7">
            <w:pPr>
              <w:tabs>
                <w:tab w:val="left" w:pos="3840"/>
              </w:tabs>
              <w:rPr>
                <w:rFonts w:ascii="Ink Free" w:hAnsi="Ink Free"/>
                <w:b/>
                <w:bCs/>
                <w:sz w:val="24"/>
                <w:szCs w:val="24"/>
                <w:highlight w:val="lightGray"/>
              </w:rPr>
            </w:pPr>
          </w:p>
          <w:p w14:paraId="1FE2E3E9" w14:textId="77777777" w:rsidR="00B034B6" w:rsidRPr="00AA6EA4" w:rsidRDefault="00B034B6" w:rsidP="00F15CD7">
            <w:pPr>
              <w:tabs>
                <w:tab w:val="left" w:pos="3840"/>
              </w:tabs>
              <w:rPr>
                <w:rFonts w:ascii="Ink Free" w:hAnsi="Ink Free"/>
                <w:b/>
                <w:bCs/>
                <w:sz w:val="24"/>
                <w:szCs w:val="24"/>
                <w:highlight w:val="lightGray"/>
              </w:rPr>
            </w:pPr>
          </w:p>
          <w:p w14:paraId="76C35E74" w14:textId="77777777" w:rsidR="00B034B6" w:rsidRPr="00AA6EA4" w:rsidRDefault="00B034B6" w:rsidP="00F15CD7">
            <w:pPr>
              <w:tabs>
                <w:tab w:val="left" w:pos="3840"/>
              </w:tabs>
              <w:rPr>
                <w:rFonts w:ascii="Ink Free" w:hAnsi="Ink Free"/>
                <w:b/>
                <w:bCs/>
                <w:sz w:val="24"/>
                <w:szCs w:val="24"/>
                <w:highlight w:val="lightGray"/>
              </w:rPr>
            </w:pPr>
          </w:p>
          <w:p w14:paraId="147A954E" w14:textId="77777777" w:rsidR="00B034B6" w:rsidRPr="00AA6EA4" w:rsidRDefault="00B034B6" w:rsidP="00F15CD7">
            <w:pPr>
              <w:tabs>
                <w:tab w:val="left" w:pos="3840"/>
              </w:tabs>
              <w:rPr>
                <w:rFonts w:ascii="Ink Free" w:hAnsi="Ink Free"/>
                <w:b/>
                <w:bCs/>
                <w:sz w:val="24"/>
                <w:szCs w:val="24"/>
                <w:highlight w:val="lightGray"/>
              </w:rPr>
            </w:pPr>
          </w:p>
          <w:p w14:paraId="5078970E" w14:textId="77777777" w:rsidR="00B034B6" w:rsidRPr="00AA6EA4" w:rsidRDefault="00B034B6" w:rsidP="00F15CD7">
            <w:pPr>
              <w:tabs>
                <w:tab w:val="left" w:pos="3840"/>
              </w:tabs>
              <w:rPr>
                <w:rFonts w:ascii="Ink Free" w:hAnsi="Ink Free"/>
                <w:b/>
                <w:bCs/>
                <w:sz w:val="24"/>
                <w:szCs w:val="24"/>
                <w:highlight w:val="lightGray"/>
              </w:rPr>
            </w:pPr>
          </w:p>
          <w:p w14:paraId="05AE3A8B" w14:textId="77777777" w:rsidR="00B034B6" w:rsidRPr="00AA6EA4" w:rsidRDefault="00B034B6" w:rsidP="00F15CD7">
            <w:pPr>
              <w:tabs>
                <w:tab w:val="left" w:pos="3840"/>
              </w:tabs>
              <w:rPr>
                <w:rFonts w:ascii="Ink Free" w:hAnsi="Ink Free"/>
                <w:b/>
                <w:bCs/>
                <w:sz w:val="24"/>
                <w:szCs w:val="24"/>
                <w:highlight w:val="lightGray"/>
              </w:rPr>
            </w:pPr>
          </w:p>
          <w:p w14:paraId="4BABE6C7" w14:textId="77777777" w:rsidR="00B034B6" w:rsidRPr="00AA6EA4" w:rsidRDefault="00B034B6" w:rsidP="00F15CD7">
            <w:pPr>
              <w:tabs>
                <w:tab w:val="left" w:pos="3840"/>
              </w:tabs>
              <w:rPr>
                <w:rFonts w:ascii="Ink Free" w:hAnsi="Ink Free"/>
                <w:b/>
                <w:bCs/>
                <w:sz w:val="24"/>
                <w:szCs w:val="24"/>
                <w:highlight w:val="lightGray"/>
              </w:rPr>
            </w:pPr>
          </w:p>
          <w:p w14:paraId="3BCBDCEE" w14:textId="77777777" w:rsidR="00B034B6" w:rsidRPr="00AA6EA4" w:rsidRDefault="00B034B6" w:rsidP="00F15CD7">
            <w:pPr>
              <w:tabs>
                <w:tab w:val="left" w:pos="3840"/>
              </w:tabs>
              <w:rPr>
                <w:rFonts w:ascii="Ink Free" w:hAnsi="Ink Free"/>
                <w:b/>
                <w:bCs/>
                <w:sz w:val="24"/>
                <w:szCs w:val="24"/>
                <w:highlight w:val="lightGray"/>
              </w:rPr>
            </w:pPr>
          </w:p>
          <w:p w14:paraId="464DBCD8" w14:textId="77777777" w:rsidR="00B034B6" w:rsidRPr="00AA6EA4" w:rsidRDefault="00B034B6" w:rsidP="00F15CD7">
            <w:pPr>
              <w:tabs>
                <w:tab w:val="left" w:pos="3840"/>
              </w:tabs>
              <w:rPr>
                <w:rFonts w:ascii="Ink Free" w:hAnsi="Ink Free"/>
                <w:b/>
                <w:bCs/>
                <w:sz w:val="24"/>
                <w:szCs w:val="24"/>
                <w:highlight w:val="lightGray"/>
              </w:rPr>
            </w:pPr>
          </w:p>
          <w:p w14:paraId="0D3FEA24" w14:textId="77777777" w:rsidR="00B034B6" w:rsidRPr="00AA6EA4" w:rsidRDefault="00B034B6" w:rsidP="00F15CD7">
            <w:pPr>
              <w:tabs>
                <w:tab w:val="left" w:pos="3840"/>
              </w:tabs>
              <w:rPr>
                <w:rFonts w:ascii="Ink Free" w:hAnsi="Ink Free"/>
                <w:b/>
                <w:bCs/>
                <w:sz w:val="24"/>
                <w:szCs w:val="24"/>
                <w:highlight w:val="lightGray"/>
              </w:rPr>
            </w:pPr>
          </w:p>
          <w:p w14:paraId="4C4CB5BC" w14:textId="77777777" w:rsidR="00B034B6" w:rsidRPr="00AA6EA4" w:rsidRDefault="00B034B6" w:rsidP="00F15CD7">
            <w:pPr>
              <w:tabs>
                <w:tab w:val="left" w:pos="3840"/>
              </w:tabs>
              <w:rPr>
                <w:rFonts w:ascii="Ink Free" w:hAnsi="Ink Free"/>
                <w:b/>
                <w:bCs/>
                <w:sz w:val="24"/>
                <w:szCs w:val="24"/>
                <w:highlight w:val="lightGray"/>
              </w:rPr>
            </w:pPr>
          </w:p>
          <w:p w14:paraId="22EF4FF4" w14:textId="77777777" w:rsidR="00B034B6" w:rsidRPr="00AA6EA4" w:rsidRDefault="00B034B6" w:rsidP="00F15CD7">
            <w:pPr>
              <w:tabs>
                <w:tab w:val="left" w:pos="3840"/>
              </w:tabs>
              <w:rPr>
                <w:rFonts w:ascii="Ink Free" w:hAnsi="Ink Free"/>
                <w:b/>
                <w:bCs/>
                <w:sz w:val="24"/>
                <w:szCs w:val="24"/>
                <w:highlight w:val="lightGray"/>
              </w:rPr>
            </w:pPr>
          </w:p>
          <w:p w14:paraId="62332BCB" w14:textId="59A0C2DD" w:rsidR="005D3B63" w:rsidRPr="00AA6EA4" w:rsidRDefault="00B034B6"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lastRenderedPageBreak/>
              <w:t xml:space="preserve">     </w:t>
            </w:r>
            <w:proofErr w:type="spellStart"/>
            <w:r w:rsidR="00B1119A" w:rsidRPr="00AA6EA4">
              <w:rPr>
                <w:rFonts w:ascii="Ink Free" w:hAnsi="Ink Free"/>
                <w:b/>
                <w:bCs/>
                <w:sz w:val="24"/>
                <w:szCs w:val="24"/>
                <w:highlight w:val="lightGray"/>
              </w:rPr>
              <w:t>Fillaree</w:t>
            </w:r>
            <w:proofErr w:type="spellEnd"/>
            <w:r w:rsidR="00B1119A" w:rsidRPr="00AA6EA4">
              <w:rPr>
                <w:rFonts w:ascii="Ink Free" w:hAnsi="Ink Free"/>
                <w:b/>
                <w:bCs/>
                <w:sz w:val="24"/>
                <w:szCs w:val="24"/>
                <w:highlight w:val="lightGray"/>
              </w:rPr>
              <w:t xml:space="preserve"> Wild Orange Vanilla Soap &amp; Suds</w:t>
            </w:r>
          </w:p>
          <w:p w14:paraId="205254AB" w14:textId="7B0F3085" w:rsidR="00B1119A" w:rsidRPr="00AA6EA4" w:rsidRDefault="00B1119A"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 xml:space="preserve">Distilled Water, Saponified oils of the following: Organic Cocos </w:t>
            </w:r>
            <w:proofErr w:type="spellStart"/>
            <w:r w:rsidRPr="00AA6EA4">
              <w:rPr>
                <w:rFonts w:ascii="Ink Free" w:hAnsi="Ink Free"/>
                <w:b/>
                <w:bCs/>
                <w:sz w:val="24"/>
                <w:szCs w:val="24"/>
                <w:highlight w:val="lightGray"/>
              </w:rPr>
              <w:t>Nuficera</w:t>
            </w:r>
            <w:proofErr w:type="spellEnd"/>
            <w:r w:rsidR="00C3147E" w:rsidRPr="00AA6EA4">
              <w:rPr>
                <w:rFonts w:ascii="Ink Free" w:hAnsi="Ink Free"/>
                <w:b/>
                <w:bCs/>
                <w:sz w:val="24"/>
                <w:szCs w:val="24"/>
                <w:highlight w:val="lightGray"/>
              </w:rPr>
              <w:t xml:space="preserve"> Oil, Organic Ricinus Communis Oil, Olea Europaea Fruit Oil, Vegetable Glycerin, Essential Oils Blend, </w:t>
            </w:r>
            <w:proofErr w:type="spellStart"/>
            <w:r w:rsidR="00C3147E" w:rsidRPr="00AA6EA4">
              <w:rPr>
                <w:rFonts w:ascii="Ink Free" w:hAnsi="Ink Free"/>
                <w:b/>
                <w:bCs/>
                <w:sz w:val="24"/>
                <w:szCs w:val="24"/>
                <w:highlight w:val="lightGray"/>
              </w:rPr>
              <w:t>Hydroxyethylcellulose</w:t>
            </w:r>
            <w:proofErr w:type="spellEnd"/>
          </w:p>
        </w:tc>
      </w:tr>
      <w:tr w:rsidR="005D3B63" w:rsidRPr="00917B46" w14:paraId="4D743A77" w14:textId="77777777" w:rsidTr="00917B46">
        <w:tc>
          <w:tcPr>
            <w:tcW w:w="4590" w:type="dxa"/>
          </w:tcPr>
          <w:p w14:paraId="097F8B79" w14:textId="77777777" w:rsidR="005D3B63" w:rsidRPr="00AA6EA4" w:rsidRDefault="00C3147E" w:rsidP="00B1654A">
            <w:pPr>
              <w:tabs>
                <w:tab w:val="left" w:pos="3840"/>
              </w:tabs>
              <w:rPr>
                <w:rFonts w:ascii="Ink Free" w:hAnsi="Ink Free"/>
                <w:b/>
                <w:bCs/>
                <w:highlight w:val="lightGray"/>
              </w:rPr>
            </w:pPr>
            <w:r w:rsidRPr="00AA6EA4">
              <w:rPr>
                <w:rFonts w:ascii="Ink Free" w:hAnsi="Ink Free"/>
                <w:b/>
                <w:bCs/>
                <w:highlight w:val="lightGray"/>
              </w:rPr>
              <w:lastRenderedPageBreak/>
              <w:t xml:space="preserve">     </w:t>
            </w:r>
            <w:proofErr w:type="spellStart"/>
            <w:r w:rsidRPr="00AA6EA4">
              <w:rPr>
                <w:rFonts w:ascii="Ink Free" w:hAnsi="Ink Free"/>
                <w:b/>
                <w:bCs/>
                <w:highlight w:val="lightGray"/>
              </w:rPr>
              <w:t>Fillaree</w:t>
            </w:r>
            <w:proofErr w:type="spellEnd"/>
            <w:r w:rsidRPr="00AA6EA4">
              <w:rPr>
                <w:rFonts w:ascii="Ink Free" w:hAnsi="Ink Free"/>
                <w:b/>
                <w:bCs/>
                <w:highlight w:val="lightGray"/>
              </w:rPr>
              <w:t xml:space="preserve"> Unscented Soap &amp; Suds</w:t>
            </w:r>
          </w:p>
          <w:p w14:paraId="2A9C8DFF" w14:textId="10EB80AA" w:rsidR="00C3147E" w:rsidRPr="00AA6EA4" w:rsidRDefault="00C3147E" w:rsidP="00B1654A">
            <w:pPr>
              <w:tabs>
                <w:tab w:val="left" w:pos="3840"/>
              </w:tabs>
              <w:rPr>
                <w:rFonts w:ascii="Ink Free" w:hAnsi="Ink Free"/>
                <w:b/>
                <w:bCs/>
                <w:highlight w:val="lightGray"/>
              </w:rPr>
            </w:pPr>
            <w:r w:rsidRPr="00AA6EA4">
              <w:rPr>
                <w:rFonts w:ascii="Ink Free" w:hAnsi="Ink Free"/>
                <w:b/>
                <w:bCs/>
                <w:sz w:val="24"/>
                <w:szCs w:val="24"/>
                <w:highlight w:val="lightGray"/>
              </w:rPr>
              <w:t xml:space="preserve">Distilled Water, Saponified oils of the following: Organic Cocos </w:t>
            </w:r>
            <w:proofErr w:type="spellStart"/>
            <w:r w:rsidRPr="00AA6EA4">
              <w:rPr>
                <w:rFonts w:ascii="Ink Free" w:hAnsi="Ink Free"/>
                <w:b/>
                <w:bCs/>
                <w:sz w:val="24"/>
                <w:szCs w:val="24"/>
                <w:highlight w:val="lightGray"/>
              </w:rPr>
              <w:t>Nuficera</w:t>
            </w:r>
            <w:proofErr w:type="spellEnd"/>
            <w:r w:rsidRPr="00AA6EA4">
              <w:rPr>
                <w:rFonts w:ascii="Ink Free" w:hAnsi="Ink Free"/>
                <w:b/>
                <w:bCs/>
                <w:sz w:val="24"/>
                <w:szCs w:val="24"/>
                <w:highlight w:val="lightGray"/>
              </w:rPr>
              <w:t xml:space="preserve"> Oil, Organic Ricinus Communis Oil, Olea Europaea Fruit Oil, Vegetable Glycerin, Essential Oils Blend, </w:t>
            </w:r>
            <w:proofErr w:type="spellStart"/>
            <w:r w:rsidRPr="00AA6EA4">
              <w:rPr>
                <w:rFonts w:ascii="Ink Free" w:hAnsi="Ink Free"/>
                <w:b/>
                <w:bCs/>
                <w:sz w:val="24"/>
                <w:szCs w:val="24"/>
                <w:highlight w:val="lightGray"/>
              </w:rPr>
              <w:t>Hydroxyethylcellulose</w:t>
            </w:r>
            <w:proofErr w:type="spellEnd"/>
          </w:p>
        </w:tc>
        <w:tc>
          <w:tcPr>
            <w:tcW w:w="4675" w:type="dxa"/>
          </w:tcPr>
          <w:p w14:paraId="25B42C13" w14:textId="77777777" w:rsidR="005D3B63" w:rsidRPr="00AA6EA4" w:rsidRDefault="00C3147E"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 xml:space="preserve">     Matt’s Manly Body Wash</w:t>
            </w:r>
          </w:p>
          <w:p w14:paraId="53004C19" w14:textId="3F90A0FE" w:rsidR="00C3147E" w:rsidRPr="00AA6EA4" w:rsidRDefault="00C3147E"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 xml:space="preserve">Water, </w:t>
            </w:r>
            <w:proofErr w:type="spellStart"/>
            <w:r w:rsidRPr="00AA6EA4">
              <w:rPr>
                <w:rFonts w:ascii="Ink Free" w:hAnsi="Ink Free"/>
                <w:b/>
                <w:bCs/>
                <w:sz w:val="24"/>
                <w:szCs w:val="24"/>
                <w:highlight w:val="lightGray"/>
              </w:rPr>
              <w:t>Cocamidopropyl</w:t>
            </w:r>
            <w:proofErr w:type="spellEnd"/>
            <w:r w:rsidRPr="00AA6EA4">
              <w:rPr>
                <w:rFonts w:ascii="Ink Free" w:hAnsi="Ink Free"/>
                <w:b/>
                <w:bCs/>
                <w:sz w:val="24"/>
                <w:szCs w:val="24"/>
                <w:highlight w:val="lightGray"/>
              </w:rPr>
              <w:t xml:space="preserve"> Betaine, Sodium </w:t>
            </w:r>
            <w:proofErr w:type="spellStart"/>
            <w:r w:rsidRPr="00AA6EA4">
              <w:rPr>
                <w:rFonts w:ascii="Ink Free" w:hAnsi="Ink Free"/>
                <w:b/>
                <w:bCs/>
                <w:sz w:val="24"/>
                <w:szCs w:val="24"/>
                <w:highlight w:val="lightGray"/>
              </w:rPr>
              <w:t>Laureth</w:t>
            </w:r>
            <w:proofErr w:type="spellEnd"/>
            <w:r w:rsidRPr="00AA6EA4">
              <w:rPr>
                <w:rFonts w:ascii="Ink Free" w:hAnsi="Ink Free"/>
                <w:b/>
                <w:bCs/>
                <w:sz w:val="24"/>
                <w:szCs w:val="24"/>
                <w:highlight w:val="lightGray"/>
              </w:rPr>
              <w:t xml:space="preserve"> Sulfate, Sodium Lauryl</w:t>
            </w:r>
            <w:r w:rsidR="00F57E28" w:rsidRPr="00AA6EA4">
              <w:rPr>
                <w:rFonts w:ascii="Ink Free" w:hAnsi="Ink Free"/>
                <w:b/>
                <w:bCs/>
                <w:sz w:val="24"/>
                <w:szCs w:val="24"/>
                <w:highlight w:val="lightGray"/>
              </w:rPr>
              <w:t xml:space="preserve"> Sulfate, Xanthan Gum, Essential Oils as follows: Frankincense, Ginger, Coriander, Phenoxyethanol, Tetrasodium Glutamate Diacetate</w:t>
            </w:r>
          </w:p>
        </w:tc>
      </w:tr>
      <w:tr w:rsidR="005D3B63" w:rsidRPr="00917B46" w14:paraId="290C0475" w14:textId="77777777" w:rsidTr="00917B46">
        <w:tc>
          <w:tcPr>
            <w:tcW w:w="4590" w:type="dxa"/>
          </w:tcPr>
          <w:p w14:paraId="5A0825E7" w14:textId="686FFC73" w:rsidR="005D3B63" w:rsidRPr="00AA6EA4" w:rsidRDefault="002E1EB5" w:rsidP="00B1654A">
            <w:pPr>
              <w:tabs>
                <w:tab w:val="left" w:pos="3840"/>
              </w:tabs>
              <w:rPr>
                <w:rFonts w:ascii="Ink Free" w:hAnsi="Ink Free"/>
                <w:b/>
                <w:bCs/>
                <w:highlight w:val="lightGray"/>
              </w:rPr>
            </w:pPr>
            <w:r w:rsidRPr="00AA6EA4">
              <w:rPr>
                <w:rFonts w:ascii="Ink Free" w:hAnsi="Ink Free"/>
                <w:b/>
                <w:bCs/>
                <w:highlight w:val="lightGray"/>
              </w:rPr>
              <w:t xml:space="preserve">     B</w:t>
            </w:r>
            <w:r w:rsidR="00F57E28" w:rsidRPr="00AA6EA4">
              <w:rPr>
                <w:rFonts w:ascii="Ink Free" w:hAnsi="Ink Free"/>
                <w:b/>
                <w:bCs/>
                <w:highlight w:val="lightGray"/>
              </w:rPr>
              <w:t>athing Culture</w:t>
            </w:r>
          </w:p>
          <w:p w14:paraId="455DD34A" w14:textId="58521D68" w:rsidR="00F57E28" w:rsidRPr="00AA6EA4" w:rsidRDefault="00F57E28" w:rsidP="00B1654A">
            <w:pPr>
              <w:tabs>
                <w:tab w:val="left" w:pos="3840"/>
              </w:tabs>
              <w:rPr>
                <w:rFonts w:ascii="Ink Free" w:hAnsi="Ink Free"/>
                <w:b/>
                <w:bCs/>
                <w:highlight w:val="lightGray"/>
              </w:rPr>
            </w:pPr>
            <w:r w:rsidRPr="00AA6EA4">
              <w:rPr>
                <w:rFonts w:ascii="Ink Free" w:hAnsi="Ink Free"/>
                <w:b/>
                <w:bCs/>
                <w:highlight w:val="lightGray"/>
              </w:rPr>
              <w:t>Organic Coco</w:t>
            </w:r>
            <w:r w:rsidR="004E0AC4" w:rsidRPr="00AA6EA4">
              <w:rPr>
                <w:rFonts w:ascii="Ink Free" w:hAnsi="Ink Free"/>
                <w:b/>
                <w:bCs/>
                <w:highlight w:val="lightGray"/>
              </w:rPr>
              <w:t xml:space="preserve">nut Oil, Organic Olive Oil, Organic Sunflower Oil, Natural Plan Glycerin, Aloe Vera, Shea Butter, Guar </w:t>
            </w:r>
            <w:proofErr w:type="gramStart"/>
            <w:r w:rsidR="004E0AC4" w:rsidRPr="00AA6EA4">
              <w:rPr>
                <w:rFonts w:ascii="Ink Free" w:hAnsi="Ink Free"/>
                <w:b/>
                <w:bCs/>
                <w:highlight w:val="lightGray"/>
              </w:rPr>
              <w:t>Bean ,</w:t>
            </w:r>
            <w:proofErr w:type="gramEnd"/>
            <w:r w:rsidR="004E0AC4" w:rsidRPr="00AA6EA4">
              <w:rPr>
                <w:rFonts w:ascii="Ink Free" w:hAnsi="Ink Free"/>
                <w:b/>
                <w:bCs/>
                <w:highlight w:val="lightGray"/>
              </w:rPr>
              <w:t xml:space="preserve"> Citric Acid and Essential Oils.</w:t>
            </w:r>
          </w:p>
        </w:tc>
        <w:tc>
          <w:tcPr>
            <w:tcW w:w="4675" w:type="dxa"/>
          </w:tcPr>
          <w:p w14:paraId="451329E8" w14:textId="77777777" w:rsidR="005D3B63" w:rsidRPr="00AA6EA4" w:rsidRDefault="002E1EB5"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 xml:space="preserve">     </w:t>
            </w:r>
            <w:proofErr w:type="spellStart"/>
            <w:r w:rsidRPr="00AA6EA4">
              <w:rPr>
                <w:rFonts w:ascii="Ink Free" w:hAnsi="Ink Free"/>
                <w:b/>
                <w:bCs/>
                <w:sz w:val="24"/>
                <w:szCs w:val="24"/>
                <w:highlight w:val="lightGray"/>
              </w:rPr>
              <w:t>Dropps</w:t>
            </w:r>
            <w:proofErr w:type="spellEnd"/>
            <w:r w:rsidRPr="00AA6EA4">
              <w:rPr>
                <w:rFonts w:ascii="Ink Free" w:hAnsi="Ink Free"/>
                <w:b/>
                <w:bCs/>
                <w:sz w:val="24"/>
                <w:szCs w:val="24"/>
                <w:highlight w:val="lightGray"/>
              </w:rPr>
              <w:t xml:space="preserve"> Laundry Scent Booster Pods</w:t>
            </w:r>
          </w:p>
          <w:p w14:paraId="77046EFE" w14:textId="77777777" w:rsidR="002E1EB5" w:rsidRPr="00AA6EA4" w:rsidRDefault="002E1EB5"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ADD with Detergent to Washer</w:t>
            </w:r>
          </w:p>
          <w:p w14:paraId="3B7F988C" w14:textId="0D0D3DAD" w:rsidR="002E1EB5" w:rsidRPr="00AA6EA4" w:rsidRDefault="002E1EB5"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Bentonite, Sodium Chloride, Orange Oil, Fir Needle Oil, Polyvinyl Alcohol Film</w:t>
            </w:r>
          </w:p>
        </w:tc>
      </w:tr>
      <w:tr w:rsidR="005D3B63" w:rsidRPr="00917B46" w14:paraId="2F906B16" w14:textId="77777777" w:rsidTr="00917B46">
        <w:tc>
          <w:tcPr>
            <w:tcW w:w="4590" w:type="dxa"/>
          </w:tcPr>
          <w:p w14:paraId="4A77E1DC" w14:textId="5F287DF2" w:rsidR="005D3B63" w:rsidRPr="00AA6EA4" w:rsidRDefault="00875CC3" w:rsidP="00B1654A">
            <w:pPr>
              <w:tabs>
                <w:tab w:val="left" w:pos="3840"/>
              </w:tabs>
              <w:rPr>
                <w:rFonts w:ascii="Ink Free" w:hAnsi="Ink Free"/>
                <w:b/>
                <w:bCs/>
                <w:highlight w:val="lightGray"/>
              </w:rPr>
            </w:pPr>
            <w:r w:rsidRPr="00AA6EA4">
              <w:rPr>
                <w:rFonts w:ascii="Ink Free" w:hAnsi="Ink Free"/>
                <w:b/>
                <w:bCs/>
                <w:highlight w:val="lightGray"/>
              </w:rPr>
              <w:t xml:space="preserve">     </w:t>
            </w:r>
            <w:proofErr w:type="spellStart"/>
            <w:r w:rsidRPr="00AA6EA4">
              <w:rPr>
                <w:rFonts w:ascii="Ink Free" w:hAnsi="Ink Free"/>
                <w:b/>
                <w:bCs/>
                <w:highlight w:val="lightGray"/>
              </w:rPr>
              <w:t>Dropps</w:t>
            </w:r>
            <w:proofErr w:type="spellEnd"/>
            <w:r w:rsidRPr="00AA6EA4">
              <w:rPr>
                <w:rFonts w:ascii="Ink Free" w:hAnsi="Ink Free"/>
                <w:b/>
                <w:bCs/>
                <w:highlight w:val="lightGray"/>
              </w:rPr>
              <w:t xml:space="preserve"> Stain &amp; Odor Detergent Pods</w:t>
            </w:r>
          </w:p>
          <w:p w14:paraId="275669C6" w14:textId="3924A0A7" w:rsidR="00875CC3" w:rsidRPr="00AA6EA4" w:rsidRDefault="00875CC3" w:rsidP="00875CC3">
            <w:pPr>
              <w:tabs>
                <w:tab w:val="left" w:pos="3840"/>
              </w:tabs>
              <w:rPr>
                <w:rFonts w:ascii="Ink Free" w:hAnsi="Ink Free"/>
                <w:b/>
                <w:bCs/>
                <w:sz w:val="24"/>
                <w:szCs w:val="24"/>
                <w:highlight w:val="lightGray"/>
              </w:rPr>
            </w:pPr>
            <w:r w:rsidRPr="00AA6EA4">
              <w:rPr>
                <w:rFonts w:ascii="Ink Free" w:hAnsi="Ink Free"/>
                <w:b/>
                <w:bCs/>
                <w:sz w:val="24"/>
                <w:szCs w:val="24"/>
                <w:highlight w:val="lightGray"/>
              </w:rPr>
              <w:t>1 pod= 1 load; 2 can be used for large loads/</w:t>
            </w:r>
            <w:proofErr w:type="gramStart"/>
            <w:r w:rsidRPr="00AA6EA4">
              <w:rPr>
                <w:rFonts w:ascii="Ink Free" w:hAnsi="Ink Free"/>
                <w:b/>
                <w:bCs/>
                <w:sz w:val="24"/>
                <w:szCs w:val="24"/>
                <w:highlight w:val="lightGray"/>
              </w:rPr>
              <w:t>high capacity</w:t>
            </w:r>
            <w:proofErr w:type="gramEnd"/>
            <w:r w:rsidRPr="00AA6EA4">
              <w:rPr>
                <w:rFonts w:ascii="Ink Free" w:hAnsi="Ink Free"/>
                <w:b/>
                <w:bCs/>
                <w:sz w:val="24"/>
                <w:szCs w:val="24"/>
                <w:highlight w:val="lightGray"/>
              </w:rPr>
              <w:t xml:space="preserve"> machines</w:t>
            </w:r>
          </w:p>
          <w:p w14:paraId="1AAF7104" w14:textId="133FF19C" w:rsidR="00875CC3" w:rsidRPr="00AA6EA4" w:rsidRDefault="00875CC3" w:rsidP="00875CC3">
            <w:pPr>
              <w:tabs>
                <w:tab w:val="left" w:pos="3840"/>
              </w:tabs>
              <w:rPr>
                <w:rFonts w:ascii="Ink Free" w:hAnsi="Ink Free"/>
                <w:b/>
                <w:bCs/>
                <w:highlight w:val="lightGray"/>
              </w:rPr>
            </w:pPr>
            <w:r w:rsidRPr="00AA6EA4">
              <w:rPr>
                <w:rFonts w:ascii="Ink Free" w:hAnsi="Ink Free"/>
                <w:b/>
                <w:bCs/>
                <w:highlight w:val="lightGray"/>
              </w:rPr>
              <w:t xml:space="preserve">Alcohols, C12-16, ethoxylated, glycerin, C10-16 alkyl glucoside, water, tetrasodium glutamate diacetate, </w:t>
            </w:r>
            <w:proofErr w:type="spellStart"/>
            <w:r w:rsidRPr="00AA6EA4">
              <w:rPr>
                <w:rFonts w:ascii="Ink Free" w:hAnsi="Ink Free"/>
                <w:b/>
                <w:bCs/>
                <w:highlight w:val="lightGray"/>
              </w:rPr>
              <w:t>lauramine</w:t>
            </w:r>
            <w:proofErr w:type="spellEnd"/>
            <w:r w:rsidRPr="00AA6EA4">
              <w:rPr>
                <w:rFonts w:ascii="Ink Free" w:hAnsi="Ink Free"/>
                <w:b/>
                <w:bCs/>
                <w:highlight w:val="lightGray"/>
              </w:rPr>
              <w:t xml:space="preserve"> oxide, subtilisin lipase, alpha amylase, pectate lyase, </w:t>
            </w:r>
            <w:proofErr w:type="spellStart"/>
            <w:r w:rsidRPr="00AA6EA4">
              <w:rPr>
                <w:rFonts w:ascii="Ink Free" w:hAnsi="Ink Free"/>
                <w:b/>
                <w:bCs/>
                <w:highlight w:val="lightGray"/>
              </w:rPr>
              <w:t>mannanase</w:t>
            </w:r>
            <w:proofErr w:type="spellEnd"/>
            <w:r w:rsidRPr="00AA6EA4">
              <w:rPr>
                <w:rFonts w:ascii="Ink Free" w:hAnsi="Ink Free"/>
                <w:b/>
                <w:bCs/>
                <w:highlight w:val="lightGray"/>
              </w:rPr>
              <w:t>, citric acid, phenol, 2.6-bis, -4 methyl, acetic acid, sodium salt, furan, 5-tetrahydro-2,2-dimethyl, polyvinyl alcohol film with bittering agent</w:t>
            </w:r>
          </w:p>
          <w:p w14:paraId="4D340AB2" w14:textId="77777777" w:rsidR="00875CC3" w:rsidRPr="00AA6EA4" w:rsidRDefault="00875CC3" w:rsidP="00875CC3">
            <w:pPr>
              <w:tabs>
                <w:tab w:val="left" w:pos="3840"/>
              </w:tabs>
              <w:rPr>
                <w:rFonts w:ascii="Ink Free" w:hAnsi="Ink Free"/>
                <w:b/>
                <w:bCs/>
                <w:sz w:val="24"/>
                <w:szCs w:val="24"/>
                <w:highlight w:val="lightGray"/>
              </w:rPr>
            </w:pPr>
          </w:p>
          <w:p w14:paraId="2F749A76" w14:textId="77777777" w:rsidR="00875CC3" w:rsidRPr="00AA6EA4" w:rsidRDefault="00875CC3" w:rsidP="00B1654A">
            <w:pPr>
              <w:tabs>
                <w:tab w:val="left" w:pos="3840"/>
              </w:tabs>
              <w:rPr>
                <w:rFonts w:ascii="Ink Free" w:hAnsi="Ink Free"/>
                <w:b/>
                <w:bCs/>
                <w:highlight w:val="lightGray"/>
              </w:rPr>
            </w:pPr>
          </w:p>
          <w:p w14:paraId="7E13DCCA" w14:textId="5941C037" w:rsidR="00875CC3" w:rsidRPr="00AA6EA4" w:rsidRDefault="00875CC3" w:rsidP="00B1654A">
            <w:pPr>
              <w:tabs>
                <w:tab w:val="left" w:pos="3840"/>
              </w:tabs>
              <w:rPr>
                <w:rFonts w:ascii="Ink Free" w:hAnsi="Ink Free"/>
                <w:b/>
                <w:bCs/>
                <w:highlight w:val="lightGray"/>
              </w:rPr>
            </w:pPr>
          </w:p>
        </w:tc>
        <w:tc>
          <w:tcPr>
            <w:tcW w:w="4675" w:type="dxa"/>
          </w:tcPr>
          <w:p w14:paraId="7395F806" w14:textId="77777777" w:rsidR="005D3B63" w:rsidRPr="00AA6EA4" w:rsidRDefault="001E2843" w:rsidP="00F15CD7">
            <w:pPr>
              <w:tabs>
                <w:tab w:val="left" w:pos="3840"/>
              </w:tabs>
              <w:rPr>
                <w:rFonts w:ascii="Ink Free" w:hAnsi="Ink Free"/>
                <w:b/>
                <w:bCs/>
                <w:sz w:val="24"/>
                <w:szCs w:val="24"/>
                <w:highlight w:val="lightGray"/>
              </w:rPr>
            </w:pPr>
            <w:proofErr w:type="spellStart"/>
            <w:r w:rsidRPr="00AA6EA4">
              <w:rPr>
                <w:rFonts w:ascii="Ink Free" w:hAnsi="Ink Free"/>
                <w:b/>
                <w:bCs/>
                <w:sz w:val="24"/>
                <w:szCs w:val="24"/>
                <w:highlight w:val="lightGray"/>
              </w:rPr>
              <w:t>Dropps-Oxibooster</w:t>
            </w:r>
            <w:proofErr w:type="spellEnd"/>
          </w:p>
          <w:p w14:paraId="2B952C71" w14:textId="77777777" w:rsidR="001E2843" w:rsidRPr="00AA6EA4" w:rsidRDefault="001E2843"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ADD with Detergent to Washer</w:t>
            </w:r>
          </w:p>
          <w:p w14:paraId="5B0A273E" w14:textId="18B6C63E" w:rsidR="003F2326" w:rsidRPr="00AA6EA4" w:rsidRDefault="003F2326" w:rsidP="00F15CD7">
            <w:pPr>
              <w:tabs>
                <w:tab w:val="left" w:pos="3840"/>
              </w:tabs>
              <w:rPr>
                <w:rFonts w:ascii="Ink Free" w:hAnsi="Ink Free"/>
                <w:b/>
                <w:bCs/>
                <w:sz w:val="24"/>
                <w:szCs w:val="24"/>
                <w:highlight w:val="lightGray"/>
              </w:rPr>
            </w:pPr>
            <w:r w:rsidRPr="00AA6EA4">
              <w:rPr>
                <w:rFonts w:ascii="Ink Free" w:hAnsi="Ink Free"/>
                <w:b/>
                <w:bCs/>
                <w:sz w:val="24"/>
                <w:szCs w:val="24"/>
                <w:highlight w:val="lightGray"/>
              </w:rPr>
              <w:t xml:space="preserve">Sodium Carbonate, Sodium percarbonate, Itaconic acid co </w:t>
            </w:r>
            <w:proofErr w:type="spellStart"/>
            <w:r w:rsidRPr="00AA6EA4">
              <w:rPr>
                <w:rFonts w:ascii="Ink Free" w:hAnsi="Ink Free"/>
                <w:b/>
                <w:bCs/>
                <w:sz w:val="24"/>
                <w:szCs w:val="24"/>
                <w:highlight w:val="lightGray"/>
              </w:rPr>
              <w:t>AmPS</w:t>
            </w:r>
            <w:proofErr w:type="spellEnd"/>
            <w:r w:rsidRPr="00AA6EA4">
              <w:rPr>
                <w:rFonts w:ascii="Ink Free" w:hAnsi="Ink Free"/>
                <w:b/>
                <w:bCs/>
                <w:sz w:val="24"/>
                <w:szCs w:val="24"/>
                <w:highlight w:val="lightGray"/>
              </w:rPr>
              <w:t xml:space="preserve">, trisodium citrate dihydrate, </w:t>
            </w:r>
            <w:proofErr w:type="spellStart"/>
            <w:r w:rsidRPr="00AA6EA4">
              <w:rPr>
                <w:rFonts w:ascii="Ink Free" w:hAnsi="Ink Free"/>
                <w:b/>
                <w:bCs/>
                <w:sz w:val="24"/>
                <w:szCs w:val="24"/>
                <w:highlight w:val="lightGray"/>
              </w:rPr>
              <w:t>alkoxylated</w:t>
            </w:r>
            <w:proofErr w:type="spellEnd"/>
            <w:r w:rsidRPr="00AA6EA4">
              <w:rPr>
                <w:rFonts w:ascii="Ink Free" w:hAnsi="Ink Free"/>
                <w:b/>
                <w:bCs/>
                <w:sz w:val="24"/>
                <w:szCs w:val="24"/>
                <w:highlight w:val="lightGray"/>
              </w:rPr>
              <w:t xml:space="preserve"> alcohol, subtilisin, silicic acid, tetraacetylethylenediamine, alpha amylase, polyvinyl alcohol film</w:t>
            </w:r>
          </w:p>
        </w:tc>
      </w:tr>
      <w:tr w:rsidR="005D3B63" w:rsidRPr="00917B46" w14:paraId="12406D7D" w14:textId="77777777" w:rsidTr="00917B46">
        <w:tc>
          <w:tcPr>
            <w:tcW w:w="4590" w:type="dxa"/>
          </w:tcPr>
          <w:p w14:paraId="21390094" w14:textId="77777777" w:rsidR="004C11F8" w:rsidRDefault="00AA6EA4" w:rsidP="00B1654A">
            <w:pPr>
              <w:tabs>
                <w:tab w:val="left" w:pos="3840"/>
              </w:tabs>
              <w:rPr>
                <w:rFonts w:ascii="Ink Free" w:hAnsi="Ink Free"/>
                <w:b/>
                <w:bCs/>
              </w:rPr>
            </w:pPr>
            <w:r>
              <w:rPr>
                <w:rFonts w:ascii="Ink Free" w:hAnsi="Ink Free"/>
                <w:b/>
                <w:bCs/>
              </w:rPr>
              <w:t xml:space="preserve">       </w:t>
            </w:r>
          </w:p>
          <w:p w14:paraId="51B778DD" w14:textId="77777777" w:rsidR="004C11F8" w:rsidRDefault="004C11F8" w:rsidP="00B1654A">
            <w:pPr>
              <w:tabs>
                <w:tab w:val="left" w:pos="3840"/>
              </w:tabs>
              <w:rPr>
                <w:rFonts w:ascii="Ink Free" w:hAnsi="Ink Free"/>
                <w:b/>
                <w:bCs/>
              </w:rPr>
            </w:pPr>
          </w:p>
          <w:p w14:paraId="72FD6480" w14:textId="77777777" w:rsidR="004C11F8" w:rsidRDefault="004C11F8" w:rsidP="00B1654A">
            <w:pPr>
              <w:tabs>
                <w:tab w:val="left" w:pos="3840"/>
              </w:tabs>
              <w:rPr>
                <w:rFonts w:ascii="Ink Free" w:hAnsi="Ink Free"/>
                <w:b/>
                <w:bCs/>
              </w:rPr>
            </w:pPr>
          </w:p>
          <w:p w14:paraId="32A25A17" w14:textId="77777777" w:rsidR="004C11F8" w:rsidRDefault="004C11F8" w:rsidP="00B1654A">
            <w:pPr>
              <w:tabs>
                <w:tab w:val="left" w:pos="3840"/>
              </w:tabs>
              <w:rPr>
                <w:rFonts w:ascii="Ink Free" w:hAnsi="Ink Free"/>
                <w:b/>
                <w:bCs/>
              </w:rPr>
            </w:pPr>
          </w:p>
          <w:p w14:paraId="1CBFF208" w14:textId="77777777" w:rsidR="004C11F8" w:rsidRDefault="004C11F8" w:rsidP="00B1654A">
            <w:pPr>
              <w:tabs>
                <w:tab w:val="left" w:pos="3840"/>
              </w:tabs>
              <w:rPr>
                <w:rFonts w:ascii="Ink Free" w:hAnsi="Ink Free"/>
                <w:b/>
                <w:bCs/>
              </w:rPr>
            </w:pPr>
          </w:p>
          <w:p w14:paraId="5800F65F" w14:textId="77777777" w:rsidR="004C11F8" w:rsidRDefault="004C11F8" w:rsidP="00B1654A">
            <w:pPr>
              <w:tabs>
                <w:tab w:val="left" w:pos="3840"/>
              </w:tabs>
              <w:rPr>
                <w:rFonts w:ascii="Ink Free" w:hAnsi="Ink Free"/>
                <w:b/>
                <w:bCs/>
              </w:rPr>
            </w:pPr>
          </w:p>
          <w:p w14:paraId="554907B0" w14:textId="77777777" w:rsidR="004C11F8" w:rsidRDefault="004C11F8" w:rsidP="00B1654A">
            <w:pPr>
              <w:tabs>
                <w:tab w:val="left" w:pos="3840"/>
              </w:tabs>
              <w:rPr>
                <w:rFonts w:ascii="Ink Free" w:hAnsi="Ink Free"/>
                <w:b/>
                <w:bCs/>
              </w:rPr>
            </w:pPr>
          </w:p>
          <w:p w14:paraId="677B3445" w14:textId="77777777" w:rsidR="004C11F8" w:rsidRDefault="004C11F8" w:rsidP="00B1654A">
            <w:pPr>
              <w:tabs>
                <w:tab w:val="left" w:pos="3840"/>
              </w:tabs>
              <w:rPr>
                <w:rFonts w:ascii="Ink Free" w:hAnsi="Ink Free"/>
                <w:b/>
                <w:bCs/>
              </w:rPr>
            </w:pPr>
          </w:p>
          <w:p w14:paraId="5490C2D6" w14:textId="6DB8D974" w:rsidR="005D3B63" w:rsidRDefault="00AA6EA4" w:rsidP="00B1654A">
            <w:pPr>
              <w:tabs>
                <w:tab w:val="left" w:pos="3840"/>
              </w:tabs>
              <w:rPr>
                <w:rFonts w:ascii="Ink Free" w:hAnsi="Ink Free"/>
                <w:b/>
                <w:bCs/>
              </w:rPr>
            </w:pPr>
            <w:r>
              <w:rPr>
                <w:rFonts w:ascii="Ink Free" w:hAnsi="Ink Free"/>
                <w:b/>
                <w:bCs/>
              </w:rPr>
              <w:lastRenderedPageBreak/>
              <w:t xml:space="preserve">   </w:t>
            </w:r>
            <w:proofErr w:type="spellStart"/>
            <w:r>
              <w:rPr>
                <w:rFonts w:ascii="Ink Free" w:hAnsi="Ink Free"/>
                <w:b/>
                <w:bCs/>
              </w:rPr>
              <w:t>Fillaree</w:t>
            </w:r>
            <w:proofErr w:type="spellEnd"/>
            <w:r>
              <w:rPr>
                <w:rFonts w:ascii="Ink Free" w:hAnsi="Ink Free"/>
                <w:b/>
                <w:bCs/>
              </w:rPr>
              <w:t xml:space="preserve"> Clean Dream All Purpose Cleaner</w:t>
            </w:r>
          </w:p>
          <w:p w14:paraId="0BF25B72" w14:textId="0D9D59D7" w:rsidR="00AA6EA4" w:rsidRPr="00917B46" w:rsidRDefault="00AA6EA4" w:rsidP="00B1654A">
            <w:pPr>
              <w:tabs>
                <w:tab w:val="left" w:pos="3840"/>
              </w:tabs>
              <w:rPr>
                <w:rFonts w:ascii="Ink Free" w:hAnsi="Ink Free"/>
                <w:b/>
                <w:bCs/>
              </w:rPr>
            </w:pPr>
            <w:r>
              <w:rPr>
                <w:rFonts w:ascii="Ink Free" w:hAnsi="Ink Free"/>
                <w:b/>
                <w:bCs/>
              </w:rPr>
              <w:t xml:space="preserve">Water, Organic Distilled Vinegar, Sodium Borate, Sodium Carbonate, </w:t>
            </w:r>
            <w:proofErr w:type="spellStart"/>
            <w:r>
              <w:rPr>
                <w:rFonts w:ascii="Ink Free" w:hAnsi="Ink Free"/>
                <w:b/>
                <w:bCs/>
              </w:rPr>
              <w:t>Fillaree</w:t>
            </w:r>
            <w:proofErr w:type="spellEnd"/>
            <w:r>
              <w:rPr>
                <w:rFonts w:ascii="Ink Free" w:hAnsi="Ink Free"/>
                <w:b/>
                <w:bCs/>
              </w:rPr>
              <w:t xml:space="preserve"> Dish Soap, Essential Oil Blend</w:t>
            </w:r>
          </w:p>
        </w:tc>
        <w:tc>
          <w:tcPr>
            <w:tcW w:w="4675" w:type="dxa"/>
          </w:tcPr>
          <w:p w14:paraId="66D5C331" w14:textId="77777777" w:rsidR="004C11F8" w:rsidRDefault="00AA6EA4" w:rsidP="00F15CD7">
            <w:pPr>
              <w:tabs>
                <w:tab w:val="left" w:pos="3840"/>
              </w:tabs>
              <w:rPr>
                <w:rFonts w:ascii="Ink Free" w:hAnsi="Ink Free"/>
                <w:b/>
                <w:bCs/>
                <w:sz w:val="24"/>
                <w:szCs w:val="24"/>
              </w:rPr>
            </w:pPr>
            <w:r>
              <w:rPr>
                <w:rFonts w:ascii="Ink Free" w:hAnsi="Ink Free"/>
                <w:b/>
                <w:bCs/>
                <w:sz w:val="24"/>
                <w:szCs w:val="24"/>
              </w:rPr>
              <w:lastRenderedPageBreak/>
              <w:t xml:space="preserve">  </w:t>
            </w:r>
          </w:p>
          <w:p w14:paraId="7D0CC78E" w14:textId="77777777" w:rsidR="004C11F8" w:rsidRDefault="004C11F8" w:rsidP="00F15CD7">
            <w:pPr>
              <w:tabs>
                <w:tab w:val="left" w:pos="3840"/>
              </w:tabs>
              <w:rPr>
                <w:rFonts w:ascii="Ink Free" w:hAnsi="Ink Free"/>
                <w:b/>
                <w:bCs/>
                <w:sz w:val="24"/>
                <w:szCs w:val="24"/>
              </w:rPr>
            </w:pPr>
          </w:p>
          <w:p w14:paraId="259D4FCD" w14:textId="77777777" w:rsidR="004C11F8" w:rsidRDefault="004C11F8" w:rsidP="00F15CD7">
            <w:pPr>
              <w:tabs>
                <w:tab w:val="left" w:pos="3840"/>
              </w:tabs>
              <w:rPr>
                <w:rFonts w:ascii="Ink Free" w:hAnsi="Ink Free"/>
                <w:b/>
                <w:bCs/>
                <w:sz w:val="24"/>
                <w:szCs w:val="24"/>
              </w:rPr>
            </w:pPr>
          </w:p>
          <w:p w14:paraId="0D272E7B" w14:textId="77777777" w:rsidR="004C11F8" w:rsidRDefault="004C11F8" w:rsidP="00F15CD7">
            <w:pPr>
              <w:tabs>
                <w:tab w:val="left" w:pos="3840"/>
              </w:tabs>
              <w:rPr>
                <w:rFonts w:ascii="Ink Free" w:hAnsi="Ink Free"/>
                <w:b/>
                <w:bCs/>
                <w:sz w:val="24"/>
                <w:szCs w:val="24"/>
              </w:rPr>
            </w:pPr>
          </w:p>
          <w:p w14:paraId="28805F0D" w14:textId="77777777" w:rsidR="004C11F8" w:rsidRDefault="004C11F8" w:rsidP="00F15CD7">
            <w:pPr>
              <w:tabs>
                <w:tab w:val="left" w:pos="3840"/>
              </w:tabs>
              <w:rPr>
                <w:rFonts w:ascii="Ink Free" w:hAnsi="Ink Free"/>
                <w:b/>
                <w:bCs/>
                <w:sz w:val="24"/>
                <w:szCs w:val="24"/>
              </w:rPr>
            </w:pPr>
          </w:p>
          <w:p w14:paraId="108814BC" w14:textId="77777777" w:rsidR="004C11F8" w:rsidRDefault="004C11F8" w:rsidP="00F15CD7">
            <w:pPr>
              <w:tabs>
                <w:tab w:val="left" w:pos="3840"/>
              </w:tabs>
              <w:rPr>
                <w:rFonts w:ascii="Ink Free" w:hAnsi="Ink Free"/>
                <w:b/>
                <w:bCs/>
                <w:sz w:val="24"/>
                <w:szCs w:val="24"/>
              </w:rPr>
            </w:pPr>
          </w:p>
          <w:p w14:paraId="6B458BBB" w14:textId="77777777" w:rsidR="004C11F8" w:rsidRDefault="004C11F8" w:rsidP="00F15CD7">
            <w:pPr>
              <w:tabs>
                <w:tab w:val="left" w:pos="3840"/>
              </w:tabs>
              <w:rPr>
                <w:rFonts w:ascii="Ink Free" w:hAnsi="Ink Free"/>
                <w:b/>
                <w:bCs/>
                <w:sz w:val="24"/>
                <w:szCs w:val="24"/>
              </w:rPr>
            </w:pPr>
          </w:p>
          <w:p w14:paraId="041A86A0" w14:textId="4F903B73" w:rsidR="005D3B63" w:rsidRDefault="00AA6EA4" w:rsidP="00F15CD7">
            <w:pPr>
              <w:tabs>
                <w:tab w:val="left" w:pos="3840"/>
              </w:tabs>
              <w:rPr>
                <w:rFonts w:ascii="Ink Free" w:hAnsi="Ink Free"/>
                <w:b/>
                <w:bCs/>
                <w:sz w:val="24"/>
                <w:szCs w:val="24"/>
              </w:rPr>
            </w:pPr>
            <w:r>
              <w:rPr>
                <w:rFonts w:ascii="Ink Free" w:hAnsi="Ink Free"/>
                <w:b/>
                <w:bCs/>
                <w:sz w:val="24"/>
                <w:szCs w:val="24"/>
              </w:rPr>
              <w:lastRenderedPageBreak/>
              <w:t xml:space="preserve">        Hand Sanitizer-Citrus</w:t>
            </w:r>
          </w:p>
          <w:p w14:paraId="6BAACB26" w14:textId="0ADC4B2E" w:rsidR="00AA6EA4" w:rsidRPr="00987FB2" w:rsidRDefault="00AA6EA4" w:rsidP="00F15CD7">
            <w:pPr>
              <w:tabs>
                <w:tab w:val="left" w:pos="3840"/>
              </w:tabs>
              <w:rPr>
                <w:rFonts w:ascii="Ink Free" w:hAnsi="Ink Free"/>
                <w:b/>
                <w:bCs/>
                <w:sz w:val="24"/>
                <w:szCs w:val="24"/>
              </w:rPr>
            </w:pPr>
            <w:r>
              <w:rPr>
                <w:rFonts w:ascii="Ink Free" w:hAnsi="Ink Free"/>
                <w:b/>
                <w:bCs/>
                <w:sz w:val="24"/>
                <w:szCs w:val="24"/>
              </w:rPr>
              <w:t xml:space="preserve">Alcohol, Water, </w:t>
            </w:r>
            <w:proofErr w:type="spellStart"/>
            <w:r>
              <w:rPr>
                <w:rFonts w:ascii="Ink Free" w:hAnsi="Ink Free"/>
                <w:b/>
                <w:bCs/>
                <w:sz w:val="24"/>
                <w:szCs w:val="24"/>
              </w:rPr>
              <w:t>Hydroxyethylcellulose</w:t>
            </w:r>
            <w:proofErr w:type="spellEnd"/>
            <w:r>
              <w:rPr>
                <w:rFonts w:ascii="Ink Free" w:hAnsi="Ink Free"/>
                <w:b/>
                <w:bCs/>
                <w:sz w:val="24"/>
                <w:szCs w:val="24"/>
              </w:rPr>
              <w:t xml:space="preserve">, Lactic Acid, </w:t>
            </w:r>
            <w:proofErr w:type="spellStart"/>
            <w:r>
              <w:rPr>
                <w:rFonts w:ascii="Ink Free" w:hAnsi="Ink Free"/>
                <w:b/>
                <w:bCs/>
                <w:sz w:val="24"/>
                <w:szCs w:val="24"/>
              </w:rPr>
              <w:t>Hemisqualane</w:t>
            </w:r>
            <w:proofErr w:type="spellEnd"/>
            <w:r>
              <w:rPr>
                <w:rFonts w:ascii="Ink Free" w:hAnsi="Ink Free"/>
                <w:b/>
                <w:bCs/>
                <w:sz w:val="24"/>
                <w:szCs w:val="24"/>
              </w:rPr>
              <w:t xml:space="preserve">, Essential Oils as Follows: Pink Grapefruit, Lemon Peel, Lime, </w:t>
            </w:r>
            <w:proofErr w:type="spellStart"/>
            <w:r>
              <w:rPr>
                <w:rFonts w:ascii="Ink Free" w:hAnsi="Ink Free"/>
                <w:b/>
                <w:bCs/>
                <w:sz w:val="24"/>
                <w:szCs w:val="24"/>
              </w:rPr>
              <w:t>Litsea</w:t>
            </w:r>
            <w:proofErr w:type="spellEnd"/>
            <w:r>
              <w:rPr>
                <w:rFonts w:ascii="Ink Free" w:hAnsi="Ink Free"/>
                <w:b/>
                <w:bCs/>
                <w:sz w:val="24"/>
                <w:szCs w:val="24"/>
              </w:rPr>
              <w:t xml:space="preserve"> Fruit, Mandarin, Sweet Oran</w:t>
            </w:r>
            <w:r w:rsidR="004C11F8">
              <w:rPr>
                <w:rFonts w:ascii="Ink Free" w:hAnsi="Ink Free"/>
                <w:b/>
                <w:bCs/>
                <w:sz w:val="24"/>
                <w:szCs w:val="24"/>
              </w:rPr>
              <w:t>g</w:t>
            </w:r>
            <w:r>
              <w:rPr>
                <w:rFonts w:ascii="Ink Free" w:hAnsi="Ink Free"/>
                <w:b/>
                <w:bCs/>
                <w:sz w:val="24"/>
                <w:szCs w:val="24"/>
              </w:rPr>
              <w:t>e</w:t>
            </w:r>
          </w:p>
        </w:tc>
      </w:tr>
      <w:tr w:rsidR="005D3B63" w:rsidRPr="00917B46" w14:paraId="1C97C342" w14:textId="77777777" w:rsidTr="00917B46">
        <w:tc>
          <w:tcPr>
            <w:tcW w:w="4590" w:type="dxa"/>
          </w:tcPr>
          <w:p w14:paraId="2F23C54E" w14:textId="660E86C8" w:rsidR="005D3B63" w:rsidRDefault="006052E2" w:rsidP="00B1654A">
            <w:pPr>
              <w:tabs>
                <w:tab w:val="left" w:pos="3840"/>
              </w:tabs>
              <w:rPr>
                <w:rFonts w:ascii="Ink Free" w:hAnsi="Ink Free"/>
                <w:b/>
                <w:bCs/>
              </w:rPr>
            </w:pPr>
            <w:r>
              <w:rPr>
                <w:rFonts w:ascii="Ink Free" w:hAnsi="Ink Free"/>
                <w:b/>
                <w:bCs/>
              </w:rPr>
              <w:lastRenderedPageBreak/>
              <w:t xml:space="preserve">          Pet Shampoo</w:t>
            </w:r>
          </w:p>
          <w:p w14:paraId="79CA5617" w14:textId="3B813F54" w:rsidR="004C11F8" w:rsidRDefault="004C11F8" w:rsidP="00B1654A">
            <w:pPr>
              <w:tabs>
                <w:tab w:val="left" w:pos="3840"/>
              </w:tabs>
              <w:rPr>
                <w:rFonts w:ascii="Ink Free" w:hAnsi="Ink Free"/>
                <w:b/>
                <w:bCs/>
              </w:rPr>
            </w:pPr>
            <w:r>
              <w:rPr>
                <w:rFonts w:ascii="Ink Free" w:hAnsi="Ink Free"/>
                <w:b/>
                <w:bCs/>
              </w:rPr>
              <w:t xml:space="preserve">Organic Aloe Leaf Juice, </w:t>
            </w:r>
            <w:proofErr w:type="spellStart"/>
            <w:r>
              <w:rPr>
                <w:rFonts w:ascii="Ink Free" w:hAnsi="Ink Free"/>
                <w:b/>
                <w:bCs/>
              </w:rPr>
              <w:t>Cocamidopropyl</w:t>
            </w:r>
            <w:proofErr w:type="spellEnd"/>
            <w:r>
              <w:rPr>
                <w:rFonts w:ascii="Ink Free" w:hAnsi="Ink Free"/>
                <w:b/>
                <w:bCs/>
              </w:rPr>
              <w:t xml:space="preserve"> Betaine, Sodium </w:t>
            </w:r>
            <w:proofErr w:type="spellStart"/>
            <w:r>
              <w:rPr>
                <w:rFonts w:ascii="Ink Free" w:hAnsi="Ink Free"/>
                <w:b/>
                <w:bCs/>
              </w:rPr>
              <w:t>Laureth</w:t>
            </w:r>
            <w:proofErr w:type="spellEnd"/>
            <w:r>
              <w:rPr>
                <w:rFonts w:ascii="Ink Free" w:hAnsi="Ink Free"/>
                <w:b/>
                <w:bCs/>
              </w:rPr>
              <w:t xml:space="preserve"> Sulfate, Sodium Lauryl Sulfate, Glycerin, </w:t>
            </w:r>
            <w:proofErr w:type="spellStart"/>
            <w:r>
              <w:rPr>
                <w:rFonts w:ascii="Ink Free" w:hAnsi="Ink Free"/>
                <w:b/>
                <w:bCs/>
              </w:rPr>
              <w:t>Penoxyethanol</w:t>
            </w:r>
            <w:proofErr w:type="spellEnd"/>
            <w:r>
              <w:rPr>
                <w:rFonts w:ascii="Ink Free" w:hAnsi="Ink Free"/>
                <w:b/>
                <w:bCs/>
              </w:rPr>
              <w:t>, Provitamin B5, Tetrasodium Glutamate Diacetate</w:t>
            </w:r>
          </w:p>
          <w:p w14:paraId="2B5C471C" w14:textId="11957E87" w:rsidR="006052E2" w:rsidRPr="00917B46" w:rsidRDefault="006052E2" w:rsidP="00B1654A">
            <w:pPr>
              <w:tabs>
                <w:tab w:val="left" w:pos="3840"/>
              </w:tabs>
              <w:rPr>
                <w:rFonts w:ascii="Ink Free" w:hAnsi="Ink Free"/>
                <w:b/>
                <w:bCs/>
              </w:rPr>
            </w:pPr>
          </w:p>
        </w:tc>
        <w:tc>
          <w:tcPr>
            <w:tcW w:w="4675" w:type="dxa"/>
          </w:tcPr>
          <w:p w14:paraId="70D7CAA3" w14:textId="77777777" w:rsidR="005D3B63" w:rsidRDefault="004C11F8" w:rsidP="00F15CD7">
            <w:pPr>
              <w:tabs>
                <w:tab w:val="left" w:pos="3840"/>
              </w:tabs>
              <w:rPr>
                <w:rFonts w:ascii="Ink Free" w:hAnsi="Ink Free"/>
                <w:b/>
                <w:bCs/>
                <w:sz w:val="24"/>
                <w:szCs w:val="24"/>
              </w:rPr>
            </w:pPr>
            <w:r>
              <w:rPr>
                <w:rFonts w:ascii="Ink Free" w:hAnsi="Ink Free"/>
                <w:b/>
                <w:bCs/>
                <w:sz w:val="24"/>
                <w:szCs w:val="24"/>
              </w:rPr>
              <w:t xml:space="preserve">          Face Nourishment Cream </w:t>
            </w:r>
          </w:p>
          <w:p w14:paraId="0E20D4FE" w14:textId="3FD35EAA" w:rsidR="004C11F8" w:rsidRPr="00987FB2" w:rsidRDefault="004C11F8" w:rsidP="00F15CD7">
            <w:pPr>
              <w:tabs>
                <w:tab w:val="left" w:pos="3840"/>
              </w:tabs>
              <w:rPr>
                <w:rFonts w:ascii="Ink Free" w:hAnsi="Ink Free"/>
                <w:b/>
                <w:bCs/>
                <w:sz w:val="24"/>
                <w:szCs w:val="24"/>
              </w:rPr>
            </w:pPr>
            <w:r>
              <w:rPr>
                <w:rFonts w:ascii="Ink Free" w:hAnsi="Ink Free"/>
                <w:b/>
                <w:bCs/>
                <w:sz w:val="24"/>
                <w:szCs w:val="24"/>
              </w:rPr>
              <w:t xml:space="preserve">Organic Aloe Leaf Juice, Organic Sweet Almond Oil, </w:t>
            </w:r>
            <w:proofErr w:type="spellStart"/>
            <w:r>
              <w:rPr>
                <w:rFonts w:ascii="Ink Free" w:hAnsi="Ink Free"/>
                <w:b/>
                <w:bCs/>
                <w:sz w:val="24"/>
                <w:szCs w:val="24"/>
              </w:rPr>
              <w:t>Organi</w:t>
            </w:r>
            <w:proofErr w:type="spellEnd"/>
            <w:r>
              <w:rPr>
                <w:rFonts w:ascii="Ink Free" w:hAnsi="Ink Free"/>
                <w:b/>
                <w:bCs/>
                <w:sz w:val="24"/>
                <w:szCs w:val="24"/>
              </w:rPr>
              <w:t xml:space="preserve"> Alcohol Extract of Blueberry Fruit, Glyceryl Stearate, Stearic Acid, Organic Glycerin, </w:t>
            </w:r>
            <w:proofErr w:type="spellStart"/>
            <w:r>
              <w:rPr>
                <w:rFonts w:ascii="Ink Free" w:hAnsi="Ink Free"/>
                <w:b/>
                <w:bCs/>
                <w:sz w:val="24"/>
                <w:szCs w:val="24"/>
              </w:rPr>
              <w:t>ProVitamin</w:t>
            </w:r>
            <w:proofErr w:type="spellEnd"/>
            <w:r>
              <w:rPr>
                <w:rFonts w:ascii="Ink Free" w:hAnsi="Ink Free"/>
                <w:b/>
                <w:bCs/>
                <w:sz w:val="24"/>
                <w:szCs w:val="24"/>
              </w:rPr>
              <w:t xml:space="preserve"> B5, Vitamin E, Organic Avocado Fruit Oil Infusion of Calendula Flower, </w:t>
            </w:r>
            <w:proofErr w:type="spellStart"/>
            <w:r>
              <w:rPr>
                <w:rFonts w:ascii="Ink Free" w:hAnsi="Ink Free"/>
                <w:b/>
                <w:bCs/>
                <w:sz w:val="24"/>
                <w:szCs w:val="24"/>
              </w:rPr>
              <w:t>Chammomile</w:t>
            </w:r>
            <w:proofErr w:type="spellEnd"/>
            <w:r>
              <w:rPr>
                <w:rFonts w:ascii="Ink Free" w:hAnsi="Ink Free"/>
                <w:b/>
                <w:bCs/>
                <w:sz w:val="24"/>
                <w:szCs w:val="24"/>
              </w:rPr>
              <w:t xml:space="preserve"> Flower, Lavender Flower and Red </w:t>
            </w:r>
            <w:proofErr w:type="spellStart"/>
            <w:r>
              <w:rPr>
                <w:rFonts w:ascii="Ink Free" w:hAnsi="Ink Free"/>
                <w:b/>
                <w:bCs/>
                <w:sz w:val="24"/>
                <w:szCs w:val="24"/>
              </w:rPr>
              <w:t>Colver</w:t>
            </w:r>
            <w:proofErr w:type="spellEnd"/>
            <w:r>
              <w:rPr>
                <w:rFonts w:ascii="Ink Free" w:hAnsi="Ink Free"/>
                <w:b/>
                <w:bCs/>
                <w:sz w:val="24"/>
                <w:szCs w:val="24"/>
              </w:rPr>
              <w:t xml:space="preserve"> Flower, Organic Olive Oil, Organic Sunflower Seed Oil, Organic Evening Primrose Oil, Meadowfoam Seed Oil, Organic Jojoba Seed Oil, Organic Shea Buter, Organic Cocoa Buter, Organic Macadamia Nut Oil, Vitamin A Ester, </w:t>
            </w:r>
            <w:r w:rsidR="00B20ECF">
              <w:rPr>
                <w:rFonts w:ascii="Ink Free" w:hAnsi="Ink Free"/>
                <w:b/>
                <w:bCs/>
                <w:sz w:val="24"/>
                <w:szCs w:val="24"/>
              </w:rPr>
              <w:t xml:space="preserve">Organic Essential Oils as follows: </w:t>
            </w:r>
            <w:r>
              <w:rPr>
                <w:rFonts w:ascii="Ink Free" w:hAnsi="Ink Free"/>
                <w:b/>
                <w:bCs/>
                <w:sz w:val="24"/>
                <w:szCs w:val="24"/>
              </w:rPr>
              <w:t>Lime Peel</w:t>
            </w:r>
            <w:r w:rsidR="00B20ECF">
              <w:rPr>
                <w:rFonts w:ascii="Ink Free" w:hAnsi="Ink Free"/>
                <w:b/>
                <w:bCs/>
                <w:sz w:val="24"/>
                <w:szCs w:val="24"/>
              </w:rPr>
              <w:t>,</w:t>
            </w:r>
            <w:r>
              <w:rPr>
                <w:rFonts w:ascii="Ink Free" w:hAnsi="Ink Free"/>
                <w:b/>
                <w:bCs/>
                <w:sz w:val="24"/>
                <w:szCs w:val="24"/>
              </w:rPr>
              <w:t xml:space="preserve"> Atlas Cedarwood</w:t>
            </w:r>
            <w:r w:rsidR="00B20ECF">
              <w:rPr>
                <w:rFonts w:ascii="Ink Free" w:hAnsi="Ink Free"/>
                <w:b/>
                <w:bCs/>
                <w:sz w:val="24"/>
                <w:szCs w:val="24"/>
              </w:rPr>
              <w:t xml:space="preserve">, Lavender Flower, Tangerine Peel, Organic Neem Seed Oil, Organic Rosemary </w:t>
            </w:r>
            <w:r w:rsidR="00211E07">
              <w:rPr>
                <w:rFonts w:ascii="Ink Free" w:hAnsi="Ink Free"/>
                <w:b/>
                <w:bCs/>
                <w:sz w:val="24"/>
                <w:szCs w:val="24"/>
              </w:rPr>
              <w:t>L</w:t>
            </w:r>
            <w:r w:rsidR="00B20ECF">
              <w:rPr>
                <w:rFonts w:ascii="Ink Free" w:hAnsi="Ink Free"/>
                <w:b/>
                <w:bCs/>
                <w:sz w:val="24"/>
                <w:szCs w:val="24"/>
              </w:rPr>
              <w:t>eaf Extract, Xanthan Gum</w:t>
            </w:r>
          </w:p>
        </w:tc>
      </w:tr>
      <w:tr w:rsidR="005D3B63" w:rsidRPr="00917B46" w14:paraId="5919335E" w14:textId="77777777" w:rsidTr="00917B46">
        <w:tc>
          <w:tcPr>
            <w:tcW w:w="4590" w:type="dxa"/>
          </w:tcPr>
          <w:p w14:paraId="65ED427B" w14:textId="74898429" w:rsidR="005D3B63" w:rsidRDefault="00027612" w:rsidP="00B1654A">
            <w:pPr>
              <w:tabs>
                <w:tab w:val="left" w:pos="3840"/>
              </w:tabs>
              <w:rPr>
                <w:rFonts w:ascii="Ink Free" w:hAnsi="Ink Free"/>
                <w:b/>
                <w:bCs/>
              </w:rPr>
            </w:pPr>
            <w:r>
              <w:rPr>
                <w:rFonts w:ascii="Ink Free" w:hAnsi="Ink Free"/>
                <w:b/>
                <w:bCs/>
              </w:rPr>
              <w:t xml:space="preserve">          </w:t>
            </w:r>
            <w:proofErr w:type="spellStart"/>
            <w:r>
              <w:rPr>
                <w:rFonts w:ascii="Ink Free" w:hAnsi="Ink Free"/>
                <w:b/>
                <w:bCs/>
              </w:rPr>
              <w:t>Sals</w:t>
            </w:r>
            <w:proofErr w:type="spellEnd"/>
            <w:r>
              <w:rPr>
                <w:rFonts w:ascii="Ink Free" w:hAnsi="Ink Free"/>
                <w:b/>
                <w:bCs/>
              </w:rPr>
              <w:t xml:space="preserve"> Suds All Purpose Spray </w:t>
            </w:r>
            <w:r w:rsidR="0002546C">
              <w:rPr>
                <w:rFonts w:ascii="Ink Free" w:hAnsi="Ink Free"/>
                <w:b/>
                <w:bCs/>
              </w:rPr>
              <w:t>Dilution</w:t>
            </w:r>
            <w:r>
              <w:rPr>
                <w:rFonts w:ascii="Ink Free" w:hAnsi="Ink Free"/>
                <w:b/>
                <w:bCs/>
              </w:rPr>
              <w:t xml:space="preserve"> </w:t>
            </w:r>
          </w:p>
          <w:p w14:paraId="48774248" w14:textId="60F77BCF" w:rsidR="0002546C" w:rsidRDefault="0002546C" w:rsidP="00B1654A">
            <w:pPr>
              <w:tabs>
                <w:tab w:val="left" w:pos="3840"/>
              </w:tabs>
              <w:rPr>
                <w:rFonts w:ascii="Ink Free" w:hAnsi="Ink Free"/>
                <w:b/>
                <w:bCs/>
              </w:rPr>
            </w:pPr>
            <w:r>
              <w:rPr>
                <w:rFonts w:ascii="Ink Free" w:hAnsi="Ink Free"/>
                <w:b/>
                <w:bCs/>
              </w:rPr>
              <w:t>4TBS/Gallon (128 oz)</w:t>
            </w:r>
          </w:p>
          <w:p w14:paraId="085BC70F" w14:textId="5AA0089C" w:rsidR="00027612" w:rsidRDefault="00027612" w:rsidP="00B1654A">
            <w:pPr>
              <w:tabs>
                <w:tab w:val="left" w:pos="3840"/>
              </w:tabs>
              <w:rPr>
                <w:rFonts w:ascii="Ink Free" w:hAnsi="Ink Free"/>
                <w:b/>
                <w:bCs/>
              </w:rPr>
            </w:pPr>
            <w:r>
              <w:rPr>
                <w:rFonts w:ascii="Ink Free" w:hAnsi="Ink Free"/>
                <w:b/>
                <w:bCs/>
              </w:rPr>
              <w:t>1TBS/Quart</w:t>
            </w:r>
            <w:r w:rsidR="0002546C">
              <w:rPr>
                <w:rFonts w:ascii="Ink Free" w:hAnsi="Ink Free"/>
                <w:b/>
                <w:bCs/>
              </w:rPr>
              <w:t xml:space="preserve"> (32oz)</w:t>
            </w:r>
          </w:p>
          <w:p w14:paraId="3D7133A6" w14:textId="1155A51F" w:rsidR="0002546C" w:rsidRDefault="0002546C" w:rsidP="00B1654A">
            <w:pPr>
              <w:tabs>
                <w:tab w:val="left" w:pos="3840"/>
              </w:tabs>
              <w:rPr>
                <w:rFonts w:ascii="Ink Free" w:hAnsi="Ink Free"/>
                <w:b/>
                <w:bCs/>
              </w:rPr>
            </w:pPr>
            <w:r>
              <w:rPr>
                <w:rFonts w:ascii="Ink Free" w:hAnsi="Ink Free"/>
                <w:b/>
                <w:bCs/>
              </w:rPr>
              <w:t xml:space="preserve">½ TBS/Pint (16 oz) </w:t>
            </w:r>
          </w:p>
          <w:p w14:paraId="49BE2EF4" w14:textId="77777777" w:rsidR="0002546C" w:rsidRDefault="0002546C" w:rsidP="00B1654A">
            <w:pPr>
              <w:tabs>
                <w:tab w:val="left" w:pos="3840"/>
              </w:tabs>
              <w:rPr>
                <w:rFonts w:ascii="Ink Free" w:hAnsi="Ink Free"/>
                <w:b/>
                <w:bCs/>
              </w:rPr>
            </w:pPr>
          </w:p>
          <w:p w14:paraId="568F562F" w14:textId="799C9DB9" w:rsidR="00027612" w:rsidRPr="00917B46" w:rsidRDefault="00027612" w:rsidP="00B1654A">
            <w:pPr>
              <w:tabs>
                <w:tab w:val="left" w:pos="3840"/>
              </w:tabs>
              <w:rPr>
                <w:rFonts w:ascii="Ink Free" w:hAnsi="Ink Free"/>
                <w:b/>
                <w:bCs/>
              </w:rPr>
            </w:pPr>
          </w:p>
        </w:tc>
        <w:tc>
          <w:tcPr>
            <w:tcW w:w="4675" w:type="dxa"/>
          </w:tcPr>
          <w:p w14:paraId="0610DDFA" w14:textId="77777777" w:rsidR="005D3B63" w:rsidRDefault="0002546C" w:rsidP="00F15CD7">
            <w:pPr>
              <w:tabs>
                <w:tab w:val="left" w:pos="3840"/>
              </w:tabs>
              <w:rPr>
                <w:rFonts w:ascii="Ink Free" w:hAnsi="Ink Free"/>
                <w:b/>
                <w:bCs/>
                <w:sz w:val="24"/>
                <w:szCs w:val="24"/>
              </w:rPr>
            </w:pPr>
            <w:r>
              <w:rPr>
                <w:rFonts w:ascii="Ink Free" w:hAnsi="Ink Free"/>
                <w:b/>
                <w:bCs/>
                <w:sz w:val="24"/>
                <w:szCs w:val="24"/>
              </w:rPr>
              <w:t xml:space="preserve">          Baby Hair and Body Wash</w:t>
            </w:r>
          </w:p>
          <w:p w14:paraId="53EA284F" w14:textId="0E9CB20F" w:rsidR="0002546C" w:rsidRPr="00987FB2" w:rsidRDefault="0002546C" w:rsidP="00F15CD7">
            <w:pPr>
              <w:tabs>
                <w:tab w:val="left" w:pos="3840"/>
              </w:tabs>
              <w:rPr>
                <w:rFonts w:ascii="Ink Free" w:hAnsi="Ink Free"/>
                <w:b/>
                <w:bCs/>
                <w:sz w:val="24"/>
                <w:szCs w:val="24"/>
              </w:rPr>
            </w:pPr>
            <w:r>
              <w:rPr>
                <w:rFonts w:ascii="Ink Free" w:hAnsi="Ink Free"/>
                <w:b/>
                <w:bCs/>
                <w:sz w:val="24"/>
                <w:szCs w:val="24"/>
              </w:rPr>
              <w:t>Organic Aloe Leaf Juice, Sodium Lauryl</w:t>
            </w:r>
            <w:r w:rsidR="00211E07">
              <w:rPr>
                <w:rFonts w:ascii="Ink Free" w:hAnsi="Ink Free"/>
                <w:b/>
                <w:bCs/>
                <w:sz w:val="24"/>
                <w:szCs w:val="24"/>
              </w:rPr>
              <w:t xml:space="preserve"> </w:t>
            </w:r>
            <w:proofErr w:type="spellStart"/>
            <w:r w:rsidR="00211E07">
              <w:rPr>
                <w:rFonts w:ascii="Ink Free" w:hAnsi="Ink Free"/>
                <w:b/>
                <w:bCs/>
                <w:sz w:val="24"/>
                <w:szCs w:val="24"/>
              </w:rPr>
              <w:t>Sulfloacetate</w:t>
            </w:r>
            <w:proofErr w:type="spellEnd"/>
            <w:r w:rsidR="00211E07">
              <w:rPr>
                <w:rFonts w:ascii="Ink Free" w:hAnsi="Ink Free"/>
                <w:b/>
                <w:bCs/>
                <w:sz w:val="24"/>
                <w:szCs w:val="24"/>
              </w:rPr>
              <w:t xml:space="preserve">, </w:t>
            </w:r>
            <w:proofErr w:type="spellStart"/>
            <w:r w:rsidR="00211E07">
              <w:rPr>
                <w:rFonts w:ascii="Ink Free" w:hAnsi="Ink Free"/>
                <w:b/>
                <w:bCs/>
                <w:sz w:val="24"/>
                <w:szCs w:val="24"/>
              </w:rPr>
              <w:t>Cocamido</w:t>
            </w:r>
            <w:r w:rsidR="00AD04E2">
              <w:rPr>
                <w:rFonts w:ascii="Ink Free" w:hAnsi="Ink Free"/>
                <w:b/>
                <w:bCs/>
                <w:sz w:val="24"/>
                <w:szCs w:val="24"/>
              </w:rPr>
              <w:t>propyl</w:t>
            </w:r>
            <w:proofErr w:type="spellEnd"/>
            <w:r w:rsidR="00AD04E2">
              <w:rPr>
                <w:rFonts w:ascii="Ink Free" w:hAnsi="Ink Free"/>
                <w:b/>
                <w:bCs/>
                <w:sz w:val="24"/>
                <w:szCs w:val="24"/>
              </w:rPr>
              <w:t xml:space="preserve"> Betaine, Disodium </w:t>
            </w:r>
            <w:proofErr w:type="spellStart"/>
            <w:r w:rsidR="00AD04E2">
              <w:rPr>
                <w:rFonts w:ascii="Ink Free" w:hAnsi="Ink Free"/>
                <w:b/>
                <w:bCs/>
                <w:sz w:val="24"/>
                <w:szCs w:val="24"/>
              </w:rPr>
              <w:t>Laureth</w:t>
            </w:r>
            <w:proofErr w:type="spellEnd"/>
            <w:r w:rsidR="00AD04E2">
              <w:rPr>
                <w:rFonts w:ascii="Ink Free" w:hAnsi="Ink Free"/>
                <w:b/>
                <w:bCs/>
                <w:sz w:val="24"/>
                <w:szCs w:val="24"/>
              </w:rPr>
              <w:t xml:space="preserve"> Sulfosuccinate, Glycerin, Phenoxyethanol, Organic Lavender Flower Water, Roman Chamomile Flower Water, Organic Jojoba Seed Oil, Rosehip Seed Oil, Hydrolyzed Wheat Protein, Provitamin B5, Vitamin E, Sunflower Seed Oil, German Chamomile Flower Oil, Roman Chamomile Flower Oil, Lavender Flower Oil, Tetrasodium </w:t>
            </w:r>
            <w:r w:rsidR="00B83CAE">
              <w:rPr>
                <w:rFonts w:ascii="Ink Free" w:hAnsi="Ink Free"/>
                <w:b/>
                <w:bCs/>
                <w:sz w:val="24"/>
                <w:szCs w:val="24"/>
              </w:rPr>
              <w:t>Glutamate</w:t>
            </w:r>
            <w:r w:rsidR="00AD04E2">
              <w:rPr>
                <w:rFonts w:ascii="Ink Free" w:hAnsi="Ink Free"/>
                <w:b/>
                <w:bCs/>
                <w:sz w:val="24"/>
                <w:szCs w:val="24"/>
              </w:rPr>
              <w:t xml:space="preserve"> Diacetate</w:t>
            </w:r>
          </w:p>
        </w:tc>
      </w:tr>
      <w:tr w:rsidR="005D3B63" w:rsidRPr="00917B46" w14:paraId="53769C5E" w14:textId="77777777" w:rsidTr="00917B46">
        <w:tc>
          <w:tcPr>
            <w:tcW w:w="4590" w:type="dxa"/>
          </w:tcPr>
          <w:p w14:paraId="7603884D" w14:textId="77777777" w:rsidR="005D3B63" w:rsidRPr="00917B46" w:rsidRDefault="005D3B63" w:rsidP="00B1654A">
            <w:pPr>
              <w:tabs>
                <w:tab w:val="left" w:pos="3840"/>
              </w:tabs>
              <w:rPr>
                <w:rFonts w:ascii="Ink Free" w:hAnsi="Ink Free"/>
                <w:b/>
                <w:bCs/>
              </w:rPr>
            </w:pPr>
          </w:p>
        </w:tc>
        <w:tc>
          <w:tcPr>
            <w:tcW w:w="4675" w:type="dxa"/>
          </w:tcPr>
          <w:p w14:paraId="0090F0E8" w14:textId="77777777" w:rsidR="005D3B63" w:rsidRPr="00987FB2" w:rsidRDefault="005D3B63" w:rsidP="00F15CD7">
            <w:pPr>
              <w:tabs>
                <w:tab w:val="left" w:pos="3840"/>
              </w:tabs>
              <w:rPr>
                <w:rFonts w:ascii="Ink Free" w:hAnsi="Ink Free"/>
                <w:b/>
                <w:bCs/>
                <w:sz w:val="24"/>
                <w:szCs w:val="24"/>
              </w:rPr>
            </w:pPr>
          </w:p>
        </w:tc>
      </w:tr>
      <w:tr w:rsidR="005D3B63" w:rsidRPr="00917B46" w14:paraId="092AD0BA" w14:textId="77777777" w:rsidTr="00917B46">
        <w:tc>
          <w:tcPr>
            <w:tcW w:w="4590" w:type="dxa"/>
          </w:tcPr>
          <w:p w14:paraId="13DC3FC9" w14:textId="77777777" w:rsidR="005D3B63" w:rsidRPr="00917B46" w:rsidRDefault="005D3B63" w:rsidP="00B1654A">
            <w:pPr>
              <w:tabs>
                <w:tab w:val="left" w:pos="3840"/>
              </w:tabs>
              <w:rPr>
                <w:rFonts w:ascii="Ink Free" w:hAnsi="Ink Free"/>
                <w:b/>
                <w:bCs/>
              </w:rPr>
            </w:pPr>
          </w:p>
        </w:tc>
        <w:tc>
          <w:tcPr>
            <w:tcW w:w="4675" w:type="dxa"/>
          </w:tcPr>
          <w:p w14:paraId="0387BB58" w14:textId="77777777" w:rsidR="005D3B63" w:rsidRPr="00987FB2" w:rsidRDefault="005D3B63" w:rsidP="00F15CD7">
            <w:pPr>
              <w:tabs>
                <w:tab w:val="left" w:pos="3840"/>
              </w:tabs>
              <w:rPr>
                <w:rFonts w:ascii="Ink Free" w:hAnsi="Ink Free"/>
                <w:b/>
                <w:bCs/>
                <w:sz w:val="24"/>
                <w:szCs w:val="24"/>
              </w:rPr>
            </w:pPr>
          </w:p>
        </w:tc>
      </w:tr>
      <w:tr w:rsidR="005D3B63" w:rsidRPr="00917B46" w14:paraId="46DB5DA4" w14:textId="77777777" w:rsidTr="00917B46">
        <w:tc>
          <w:tcPr>
            <w:tcW w:w="4590" w:type="dxa"/>
          </w:tcPr>
          <w:p w14:paraId="78873329" w14:textId="77777777" w:rsidR="005D3B63" w:rsidRPr="00917B46" w:rsidRDefault="005D3B63" w:rsidP="00B1654A">
            <w:pPr>
              <w:tabs>
                <w:tab w:val="left" w:pos="3840"/>
              </w:tabs>
              <w:rPr>
                <w:rFonts w:ascii="Ink Free" w:hAnsi="Ink Free"/>
                <w:b/>
                <w:bCs/>
              </w:rPr>
            </w:pPr>
          </w:p>
        </w:tc>
        <w:tc>
          <w:tcPr>
            <w:tcW w:w="4675" w:type="dxa"/>
          </w:tcPr>
          <w:p w14:paraId="75C2A25A" w14:textId="77777777" w:rsidR="005D3B63" w:rsidRPr="00987FB2" w:rsidRDefault="005D3B63" w:rsidP="00F15CD7">
            <w:pPr>
              <w:tabs>
                <w:tab w:val="left" w:pos="3840"/>
              </w:tabs>
              <w:rPr>
                <w:rFonts w:ascii="Ink Free" w:hAnsi="Ink Free"/>
                <w:b/>
                <w:bCs/>
                <w:sz w:val="24"/>
                <w:szCs w:val="24"/>
              </w:rPr>
            </w:pPr>
          </w:p>
        </w:tc>
      </w:tr>
      <w:tr w:rsidR="006071C1" w:rsidRPr="00917B46" w14:paraId="79F603AD" w14:textId="77777777" w:rsidTr="00917B46">
        <w:tc>
          <w:tcPr>
            <w:tcW w:w="4590" w:type="dxa"/>
          </w:tcPr>
          <w:p w14:paraId="6C447E45" w14:textId="77777777" w:rsidR="006071C1" w:rsidRPr="00917B46" w:rsidRDefault="006071C1" w:rsidP="00B1654A">
            <w:pPr>
              <w:tabs>
                <w:tab w:val="left" w:pos="3840"/>
              </w:tabs>
              <w:rPr>
                <w:rFonts w:ascii="Ink Free" w:hAnsi="Ink Free"/>
                <w:b/>
                <w:bCs/>
              </w:rPr>
            </w:pPr>
          </w:p>
        </w:tc>
        <w:tc>
          <w:tcPr>
            <w:tcW w:w="4675" w:type="dxa"/>
          </w:tcPr>
          <w:p w14:paraId="1AAD006D" w14:textId="77777777" w:rsidR="006071C1" w:rsidRPr="00987FB2" w:rsidRDefault="006071C1" w:rsidP="00F15CD7">
            <w:pPr>
              <w:tabs>
                <w:tab w:val="left" w:pos="3840"/>
              </w:tabs>
              <w:rPr>
                <w:rFonts w:ascii="Ink Free" w:hAnsi="Ink Free"/>
                <w:b/>
                <w:bCs/>
                <w:sz w:val="24"/>
                <w:szCs w:val="24"/>
              </w:rPr>
            </w:pPr>
          </w:p>
        </w:tc>
      </w:tr>
      <w:tr w:rsidR="006071C1" w:rsidRPr="00917B46" w14:paraId="0AD288A1" w14:textId="77777777" w:rsidTr="00917B46">
        <w:tc>
          <w:tcPr>
            <w:tcW w:w="4590" w:type="dxa"/>
          </w:tcPr>
          <w:p w14:paraId="604A7230" w14:textId="77777777" w:rsidR="006071C1" w:rsidRPr="00917B46" w:rsidRDefault="006071C1" w:rsidP="00B1654A">
            <w:pPr>
              <w:tabs>
                <w:tab w:val="left" w:pos="3840"/>
              </w:tabs>
              <w:rPr>
                <w:rFonts w:ascii="Ink Free" w:hAnsi="Ink Free"/>
                <w:b/>
                <w:bCs/>
              </w:rPr>
            </w:pPr>
          </w:p>
        </w:tc>
        <w:tc>
          <w:tcPr>
            <w:tcW w:w="4675" w:type="dxa"/>
          </w:tcPr>
          <w:p w14:paraId="230B7D4C" w14:textId="77777777" w:rsidR="006071C1" w:rsidRPr="00987FB2" w:rsidRDefault="006071C1" w:rsidP="00F15CD7">
            <w:pPr>
              <w:tabs>
                <w:tab w:val="left" w:pos="3840"/>
              </w:tabs>
              <w:rPr>
                <w:rFonts w:ascii="Ink Free" w:hAnsi="Ink Free"/>
                <w:b/>
                <w:bCs/>
                <w:sz w:val="24"/>
                <w:szCs w:val="24"/>
              </w:rPr>
            </w:pPr>
          </w:p>
        </w:tc>
      </w:tr>
      <w:tr w:rsidR="006071C1" w:rsidRPr="00917B46" w14:paraId="5ACA7CB4" w14:textId="77777777" w:rsidTr="00917B46">
        <w:tc>
          <w:tcPr>
            <w:tcW w:w="4590" w:type="dxa"/>
          </w:tcPr>
          <w:p w14:paraId="1278A326" w14:textId="77777777" w:rsidR="006071C1" w:rsidRPr="00917B46" w:rsidRDefault="006071C1" w:rsidP="00B1654A">
            <w:pPr>
              <w:tabs>
                <w:tab w:val="left" w:pos="3840"/>
              </w:tabs>
              <w:rPr>
                <w:rFonts w:ascii="Ink Free" w:hAnsi="Ink Free"/>
                <w:b/>
                <w:bCs/>
              </w:rPr>
            </w:pPr>
          </w:p>
        </w:tc>
        <w:tc>
          <w:tcPr>
            <w:tcW w:w="4675" w:type="dxa"/>
          </w:tcPr>
          <w:p w14:paraId="3917A2BA" w14:textId="77777777" w:rsidR="006071C1" w:rsidRPr="00987FB2" w:rsidRDefault="006071C1" w:rsidP="00F15CD7">
            <w:pPr>
              <w:tabs>
                <w:tab w:val="left" w:pos="3840"/>
              </w:tabs>
              <w:rPr>
                <w:rFonts w:ascii="Ink Free" w:hAnsi="Ink Free"/>
                <w:b/>
                <w:bCs/>
                <w:sz w:val="24"/>
                <w:szCs w:val="24"/>
              </w:rPr>
            </w:pPr>
          </w:p>
        </w:tc>
      </w:tr>
      <w:tr w:rsidR="006071C1" w:rsidRPr="00917B46" w14:paraId="587C588F" w14:textId="77777777" w:rsidTr="00917B46">
        <w:tc>
          <w:tcPr>
            <w:tcW w:w="4590" w:type="dxa"/>
          </w:tcPr>
          <w:p w14:paraId="63843736" w14:textId="77777777" w:rsidR="006071C1" w:rsidRPr="00917B46" w:rsidRDefault="006071C1" w:rsidP="00B1654A">
            <w:pPr>
              <w:tabs>
                <w:tab w:val="left" w:pos="3840"/>
              </w:tabs>
              <w:rPr>
                <w:rFonts w:ascii="Ink Free" w:hAnsi="Ink Free"/>
                <w:b/>
                <w:bCs/>
              </w:rPr>
            </w:pPr>
          </w:p>
        </w:tc>
        <w:tc>
          <w:tcPr>
            <w:tcW w:w="4675" w:type="dxa"/>
          </w:tcPr>
          <w:p w14:paraId="6246FD9D" w14:textId="77777777" w:rsidR="006071C1" w:rsidRPr="00987FB2" w:rsidRDefault="006071C1" w:rsidP="00F15CD7">
            <w:pPr>
              <w:tabs>
                <w:tab w:val="left" w:pos="3840"/>
              </w:tabs>
              <w:rPr>
                <w:rFonts w:ascii="Ink Free" w:hAnsi="Ink Free"/>
                <w:b/>
                <w:bCs/>
                <w:sz w:val="24"/>
                <w:szCs w:val="24"/>
              </w:rPr>
            </w:pPr>
          </w:p>
        </w:tc>
      </w:tr>
      <w:tr w:rsidR="006071C1" w:rsidRPr="00917B46" w14:paraId="1338130C" w14:textId="77777777" w:rsidTr="00917B46">
        <w:tc>
          <w:tcPr>
            <w:tcW w:w="4590" w:type="dxa"/>
          </w:tcPr>
          <w:p w14:paraId="121608D3" w14:textId="77777777" w:rsidR="006071C1" w:rsidRDefault="006071C1" w:rsidP="00B1654A">
            <w:pPr>
              <w:tabs>
                <w:tab w:val="left" w:pos="3840"/>
              </w:tabs>
              <w:rPr>
                <w:rFonts w:ascii="Ink Free" w:hAnsi="Ink Free"/>
                <w:b/>
                <w:bCs/>
              </w:rPr>
            </w:pPr>
            <w:r>
              <w:rPr>
                <w:rFonts w:ascii="Ink Free" w:hAnsi="Ink Free"/>
                <w:b/>
                <w:bCs/>
              </w:rPr>
              <w:lastRenderedPageBreak/>
              <w:t xml:space="preserve">          Carolina Castile Soap-Lavender</w:t>
            </w:r>
          </w:p>
          <w:p w14:paraId="145F14B8" w14:textId="6E1351F7" w:rsidR="006071C1" w:rsidRPr="00917B46" w:rsidRDefault="006071C1" w:rsidP="00B1654A">
            <w:pPr>
              <w:tabs>
                <w:tab w:val="left" w:pos="3840"/>
              </w:tabs>
              <w:rPr>
                <w:rFonts w:ascii="Ink Free" w:hAnsi="Ink Free"/>
                <w:b/>
                <w:bCs/>
              </w:rPr>
            </w:pPr>
            <w:r>
              <w:rPr>
                <w:rFonts w:ascii="Ink Free" w:hAnsi="Ink Free"/>
                <w:b/>
                <w:bCs/>
              </w:rPr>
              <w:t xml:space="preserve">Water, Organic Olive Oil, Organic Coconut Oil, Potassium Hydroxide, Organic </w:t>
            </w:r>
            <w:proofErr w:type="spellStart"/>
            <w:r>
              <w:rPr>
                <w:rFonts w:ascii="Ink Free" w:hAnsi="Ink Free"/>
                <w:b/>
                <w:bCs/>
              </w:rPr>
              <w:t>Cocao</w:t>
            </w:r>
            <w:proofErr w:type="spellEnd"/>
            <w:r>
              <w:rPr>
                <w:rFonts w:ascii="Ink Free" w:hAnsi="Ink Free"/>
                <w:b/>
                <w:bCs/>
              </w:rPr>
              <w:t xml:space="preserve"> Seed Butter, Aleurites </w:t>
            </w:r>
            <w:proofErr w:type="spellStart"/>
            <w:r>
              <w:rPr>
                <w:rFonts w:ascii="Ink Free" w:hAnsi="Ink Free"/>
                <w:b/>
                <w:bCs/>
              </w:rPr>
              <w:t>Moluccana</w:t>
            </w:r>
            <w:proofErr w:type="spellEnd"/>
            <w:r>
              <w:rPr>
                <w:rFonts w:ascii="Ink Free" w:hAnsi="Ink Free"/>
                <w:b/>
                <w:bCs/>
              </w:rPr>
              <w:t xml:space="preserve"> Seed Oil, </w:t>
            </w:r>
            <w:proofErr w:type="spellStart"/>
            <w:r>
              <w:rPr>
                <w:rFonts w:ascii="Ink Free" w:hAnsi="Ink Free"/>
                <w:b/>
                <w:bCs/>
              </w:rPr>
              <w:t>Lavendula</w:t>
            </w:r>
            <w:proofErr w:type="spellEnd"/>
            <w:r>
              <w:rPr>
                <w:rFonts w:ascii="Ink Free" w:hAnsi="Ink Free"/>
                <w:b/>
                <w:bCs/>
              </w:rPr>
              <w:t xml:space="preserve"> </w:t>
            </w:r>
            <w:proofErr w:type="spellStart"/>
            <w:r>
              <w:rPr>
                <w:rFonts w:ascii="Ink Free" w:hAnsi="Ink Free"/>
                <w:b/>
                <w:bCs/>
              </w:rPr>
              <w:t>Hybidia</w:t>
            </w:r>
            <w:proofErr w:type="spellEnd"/>
            <w:r>
              <w:rPr>
                <w:rFonts w:ascii="Ink Free" w:hAnsi="Ink Free"/>
                <w:b/>
                <w:bCs/>
              </w:rPr>
              <w:t xml:space="preserve"> Oil, </w:t>
            </w:r>
            <w:proofErr w:type="spellStart"/>
            <w:r>
              <w:rPr>
                <w:rFonts w:ascii="Ink Free" w:hAnsi="Ink Free"/>
                <w:b/>
                <w:bCs/>
              </w:rPr>
              <w:t>Lavendula</w:t>
            </w:r>
            <w:proofErr w:type="spellEnd"/>
            <w:r>
              <w:rPr>
                <w:rFonts w:ascii="Ink Free" w:hAnsi="Ink Free"/>
                <w:b/>
                <w:bCs/>
              </w:rPr>
              <w:t xml:space="preserve"> </w:t>
            </w:r>
            <w:proofErr w:type="spellStart"/>
            <w:r>
              <w:rPr>
                <w:rFonts w:ascii="Ink Free" w:hAnsi="Ink Free"/>
                <w:b/>
                <w:bCs/>
              </w:rPr>
              <w:t>Officioalis</w:t>
            </w:r>
            <w:proofErr w:type="spellEnd"/>
            <w:r>
              <w:rPr>
                <w:rFonts w:ascii="Ink Free" w:hAnsi="Ink Free"/>
                <w:b/>
                <w:bCs/>
              </w:rPr>
              <w:t xml:space="preserve"> Oil, Citric Acid, Vitamin E</w:t>
            </w:r>
          </w:p>
        </w:tc>
        <w:tc>
          <w:tcPr>
            <w:tcW w:w="4675" w:type="dxa"/>
          </w:tcPr>
          <w:p w14:paraId="1EAAA2E6" w14:textId="77777777" w:rsidR="006071C1" w:rsidRPr="00987FB2" w:rsidRDefault="006071C1" w:rsidP="00F15CD7">
            <w:pPr>
              <w:tabs>
                <w:tab w:val="left" w:pos="3840"/>
              </w:tabs>
              <w:rPr>
                <w:rFonts w:ascii="Ink Free" w:hAnsi="Ink Free"/>
                <w:b/>
                <w:bCs/>
                <w:sz w:val="24"/>
                <w:szCs w:val="24"/>
              </w:rPr>
            </w:pPr>
          </w:p>
        </w:tc>
      </w:tr>
      <w:tr w:rsidR="006071C1" w:rsidRPr="00917B46" w14:paraId="220D5CEB" w14:textId="77777777" w:rsidTr="00917B46">
        <w:tc>
          <w:tcPr>
            <w:tcW w:w="4590" w:type="dxa"/>
          </w:tcPr>
          <w:p w14:paraId="688A2AAC" w14:textId="77777777" w:rsidR="006071C1" w:rsidRPr="00917B46" w:rsidRDefault="006071C1" w:rsidP="00B1654A">
            <w:pPr>
              <w:tabs>
                <w:tab w:val="left" w:pos="3840"/>
              </w:tabs>
              <w:rPr>
                <w:rFonts w:ascii="Ink Free" w:hAnsi="Ink Free"/>
                <w:b/>
                <w:bCs/>
              </w:rPr>
            </w:pPr>
          </w:p>
        </w:tc>
        <w:tc>
          <w:tcPr>
            <w:tcW w:w="4675" w:type="dxa"/>
          </w:tcPr>
          <w:p w14:paraId="1793F43C" w14:textId="77777777" w:rsidR="006071C1" w:rsidRPr="00987FB2" w:rsidRDefault="006071C1" w:rsidP="00F15CD7">
            <w:pPr>
              <w:tabs>
                <w:tab w:val="left" w:pos="3840"/>
              </w:tabs>
              <w:rPr>
                <w:rFonts w:ascii="Ink Free" w:hAnsi="Ink Free"/>
                <w:b/>
                <w:bCs/>
                <w:sz w:val="24"/>
                <w:szCs w:val="24"/>
              </w:rPr>
            </w:pPr>
          </w:p>
        </w:tc>
      </w:tr>
    </w:tbl>
    <w:p w14:paraId="70EDCA52" w14:textId="77777777" w:rsidR="00DA6A7A" w:rsidRDefault="00DA6A7A" w:rsidP="003F2326">
      <w:pPr>
        <w:tabs>
          <w:tab w:val="left" w:pos="3840"/>
        </w:tabs>
      </w:pPr>
    </w:p>
    <w:sectPr w:rsidR="00DA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8000000F"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3"/>
    <w:rsid w:val="00002F88"/>
    <w:rsid w:val="0002546C"/>
    <w:rsid w:val="00027612"/>
    <w:rsid w:val="0006751E"/>
    <w:rsid w:val="001E2843"/>
    <w:rsid w:val="001F5F9E"/>
    <w:rsid w:val="00211E07"/>
    <w:rsid w:val="002B0BEE"/>
    <w:rsid w:val="002E1EB5"/>
    <w:rsid w:val="003E7103"/>
    <w:rsid w:val="003F2326"/>
    <w:rsid w:val="004C11F8"/>
    <w:rsid w:val="004E0AC4"/>
    <w:rsid w:val="0056262F"/>
    <w:rsid w:val="005666C1"/>
    <w:rsid w:val="005D3B63"/>
    <w:rsid w:val="006052E2"/>
    <w:rsid w:val="006071C1"/>
    <w:rsid w:val="00645252"/>
    <w:rsid w:val="006D3D74"/>
    <w:rsid w:val="007B37D9"/>
    <w:rsid w:val="0083569A"/>
    <w:rsid w:val="00875CC3"/>
    <w:rsid w:val="008D1839"/>
    <w:rsid w:val="00917B46"/>
    <w:rsid w:val="00987FB2"/>
    <w:rsid w:val="00A00341"/>
    <w:rsid w:val="00A9204E"/>
    <w:rsid w:val="00AA6EA4"/>
    <w:rsid w:val="00AD04E2"/>
    <w:rsid w:val="00B034B6"/>
    <w:rsid w:val="00B1119A"/>
    <w:rsid w:val="00B1654A"/>
    <w:rsid w:val="00B20ECF"/>
    <w:rsid w:val="00B83CAE"/>
    <w:rsid w:val="00C3147E"/>
    <w:rsid w:val="00CA4C91"/>
    <w:rsid w:val="00D16F61"/>
    <w:rsid w:val="00DA6A7A"/>
    <w:rsid w:val="00F15CD7"/>
    <w:rsid w:val="00F57E28"/>
    <w:rsid w:val="00FA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6BF7"/>
  <w15:chartTrackingRefBased/>
  <w15:docId w15:val="{692569FB-5EC3-4188-B777-4183BA9F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B16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tumn\AppData\Local\Microsoft\Office\16.0\DTS\en-US%7b90127929-748C-42AC-8E9E-6E29E08D04B7%7d\%7b16D661D8-E1D5-4660-B450-334811915B6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{16D661D8-E1D5-4660-B450-334811915B65}tf02786999_win32</Template>
  <TotalTime>3494</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dc:creator>
  <cp:keywords/>
  <dc:description/>
  <cp:lastModifiedBy>Autumn</cp:lastModifiedBy>
  <cp:revision>15</cp:revision>
  <cp:lastPrinted>2021-11-21T15:03:00Z</cp:lastPrinted>
  <dcterms:created xsi:type="dcterms:W3CDTF">2021-11-18T15:36:00Z</dcterms:created>
  <dcterms:modified xsi:type="dcterms:W3CDTF">2021-11-21T15:40:00Z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